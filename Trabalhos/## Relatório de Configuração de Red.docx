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63303055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i/>
          <w:lang w:eastAsia="en-US"/>
        </w:rPr>
      </w:sdtEndPr>
      <w:sdtContent>
        <w:p w14:paraId="22B686A2" w14:textId="52FA594D" w:rsidR="00F455A6" w:rsidRDefault="00F455A6">
          <w:pPr>
            <w:pStyle w:val="SemEspaamento"/>
          </w:pPr>
          <w:r>
            <w:rPr>
              <w:noProof/>
            </w:rPr>
            <w:pict w14:anchorId="67E6F027">
              <v:group id="Grupo 2" o:spid="_x0000_s2054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G/j+M2IkAACmBAEADgAAAAAAAAAAAAAAAAAuAgAAZHJzL2Uyb0RvYy54bWxQSwECLQAUAAYA&#10;CAAAACEAT/eVMt0AAAAGAQAADwAAAAAAAAAAAAAAAAC8JgAAZHJzL2Rvd25yZXYueG1sUEsFBgAA&#10;AAAEAAQA8wAAAMYnAAAAAA==&#10;">
                <v:rect id="Retângulo 3" o:spid="_x0000_s2055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2056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/M/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B866128" w14:textId="73FB836B" w:rsidR="00F455A6" w:rsidRDefault="00F455A6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Comunicação de Dados e Redes I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205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205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vre 20" o:spid="_x0000_s2059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21" o:spid="_x0000_s2060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22" o:spid="_x0000_s2061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23" o:spid="_x0000_s2062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24" o:spid="_x0000_s2063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25" o:spid="_x0000_s2064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vre 26" o:spid="_x0000_s206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vre 27" o:spid="_x0000_s2066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28" o:spid="_x0000_s206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29" o:spid="_x0000_s206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vre 30" o:spid="_x0000_s206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vre 31" o:spid="_x0000_s207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207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vre 8" o:spid="_x0000_s207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9" o:spid="_x0000_s207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10" o:spid="_x0000_s207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207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207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207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2078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207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208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208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208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0B97C09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2053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aixa de texto 32;mso-fit-shape-to-text:t" inset="0,0,0,0">
                  <w:txbxContent>
                    <w:p w14:paraId="0FA99D99" w14:textId="4E300A54" w:rsidR="00F455A6" w:rsidRDefault="00F455A6">
                      <w:pPr>
                        <w:pStyle w:val="SemEspaamento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     </w:t>
                          </w:r>
                        </w:sdtContent>
                      </w:sdt>
                    </w:p>
                    <w:p w14:paraId="790FB897" w14:textId="56F31EFF" w:rsidR="00F455A6" w:rsidRDefault="00F455A6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Empres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20 de Junho de 2024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3D9D74DC">
              <v:shape id="Caixa de Texto 28" o:spid="_x0000_s2052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next-textbox:#Caixa de Texto 28;mso-fit-shape-to-text:t" inset="0,0,0,0">
                  <w:txbxContent>
                    <w:p w14:paraId="313B6471" w14:textId="5257F5B7" w:rsidR="00F455A6" w:rsidRDefault="00F455A6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F455A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Relatório de Configuração de Rede</w:t>
                          </w:r>
                        </w:sdtContent>
                      </w:sdt>
                    </w:p>
                    <w:p w14:paraId="4E890D4E" w14:textId="20490A21" w:rsidR="00F455A6" w:rsidRPr="00F455A6" w:rsidRDefault="00F455A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pt-PT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Gonçalo Garrido – A038702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0DA77945" w14:textId="2E4246DF" w:rsidR="00F455A6" w:rsidRDefault="00F455A6">
          <w:pPr>
            <w:rPr>
              <w:b/>
              <w:i/>
              <w:lang w:val="pt-PT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8DBA9DE" wp14:editId="13C7B73C">
                <wp:simplePos x="0" y="0"/>
                <wp:positionH relativeFrom="column">
                  <wp:posOffset>2057400</wp:posOffset>
                </wp:positionH>
                <wp:positionV relativeFrom="paragraph">
                  <wp:posOffset>6944360</wp:posOffset>
                </wp:positionV>
                <wp:extent cx="1815693" cy="732790"/>
                <wp:effectExtent l="0" t="0" r="0" b="0"/>
                <wp:wrapNone/>
                <wp:docPr id="454015798" name="Imagem 3" descr="Instituto Politécnico da Maia - IPMA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Instituto Politécnico da Maia - IPMA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5693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i/>
              <w:lang w:val="pt-PT"/>
            </w:rPr>
            <w:br w:type="page"/>
          </w:r>
        </w:p>
      </w:sdtContent>
    </w:sdt>
    <w:p w14:paraId="04AC4832" w14:textId="77777777" w:rsidR="00F455A6" w:rsidRDefault="00F455A6">
      <w:pPr>
        <w:rPr>
          <w:b/>
          <w:i/>
          <w:lang w:val="pt-PT"/>
        </w:rPr>
      </w:pPr>
    </w:p>
    <w:sdt>
      <w:sdtPr>
        <w:rPr>
          <w:lang w:val="pt-BR"/>
        </w:rPr>
        <w:id w:val="-177015827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5326E90A" w14:textId="4A880D41" w:rsidR="00F455A6" w:rsidRDefault="00F455A6">
          <w:pPr>
            <w:pStyle w:val="CabealhodoSumrio"/>
          </w:pPr>
          <w:r>
            <w:rPr>
              <w:lang w:val="pt-BR"/>
            </w:rPr>
            <w:t>Índice</w:t>
          </w:r>
        </w:p>
        <w:p w14:paraId="5D2932DF" w14:textId="38404A9D" w:rsidR="00F455A6" w:rsidRDefault="00F455A6">
          <w:pPr>
            <w:pStyle w:val="Sumrio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35458" w:history="1">
            <w:r w:rsidRPr="000840E8">
              <w:rPr>
                <w:rStyle w:val="Hyperlink"/>
                <w:noProof/>
                <w:lang w:val="pt-PT"/>
              </w:rPr>
              <w:t>Relatório de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8675" w14:textId="184665E8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59" w:history="1">
            <w:r w:rsidRPr="000840E8">
              <w:rPr>
                <w:rStyle w:val="Hyperlink"/>
                <w:noProof/>
                <w:lang w:val="pt-PT"/>
              </w:rPr>
              <w:t>Topologia e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EA21" w14:textId="245C793E" w:rsidR="00F455A6" w:rsidRDefault="00F455A6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69735460" w:history="1">
            <w:r w:rsidRPr="000840E8">
              <w:rPr>
                <w:rStyle w:val="Hyperlink"/>
                <w:noProof/>
                <w:lang w:val="pt-PT"/>
              </w:rPr>
              <w:t>Parte 1: Configurar a Topologia e Inicializar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D398" w14:textId="1F447D12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61" w:history="1">
            <w:r w:rsidRPr="000840E8">
              <w:rPr>
                <w:rStyle w:val="Hyperlink"/>
                <w:noProof/>
                <w:lang w:val="pt-PT"/>
              </w:rPr>
              <w:t>Passo 1: Conectar a rede conforme mostrado na 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65BA" w14:textId="6C4CDFE9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62" w:history="1">
            <w:r w:rsidRPr="000840E8">
              <w:rPr>
                <w:rStyle w:val="Hyperlink"/>
                <w:noProof/>
                <w:lang w:val="pt-PT"/>
              </w:rPr>
              <w:t>Passo 2: Inicializar e recarregar o router e 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85E9" w14:textId="4D9BDC85" w:rsidR="00F455A6" w:rsidRDefault="00F455A6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69735463" w:history="1">
            <w:r w:rsidRPr="000840E8">
              <w:rPr>
                <w:rStyle w:val="Hyperlink"/>
                <w:noProof/>
                <w:lang w:val="pt-PT"/>
              </w:rPr>
              <w:t>Parte 2: Configurar Dispositivos e Verificar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0081" w14:textId="56846C70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64" w:history="1">
            <w:r w:rsidRPr="000840E8">
              <w:rPr>
                <w:rStyle w:val="Hyperlink"/>
                <w:noProof/>
                <w:lang w:val="pt-PT"/>
              </w:rPr>
              <w:t>Passo 1: Atribuir informações IP estáticas às interfaces dos 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2BEE" w14:textId="1EFD1062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65" w:history="1">
            <w:r w:rsidRPr="000840E8">
              <w:rPr>
                <w:rStyle w:val="Hyperlink"/>
                <w:noProof/>
                <w:lang w:val="pt-PT"/>
              </w:rPr>
              <w:t>Passo 2: Configurar o router (R1)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25D9" w14:textId="13A2611E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66" w:history="1">
            <w:r w:rsidRPr="000840E8">
              <w:rPr>
                <w:rStyle w:val="Hyperlink"/>
                <w:noProof/>
                <w:lang w:val="pt-PT"/>
              </w:rPr>
              <w:t>Passo 3: Configurar o switch (S1)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CE3E" w14:textId="4556754E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67" w:history="1">
            <w:r w:rsidRPr="000840E8">
              <w:rPr>
                <w:rStyle w:val="Hyperlink"/>
                <w:noProof/>
                <w:lang w:val="pt-PT"/>
              </w:rPr>
              <w:t>Passo 4: Verificar a conectividade de ponta a ponta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2D9D" w14:textId="58ACCD64" w:rsidR="00F455A6" w:rsidRDefault="00F455A6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69735468" w:history="1">
            <w:r w:rsidRPr="000840E8">
              <w:rPr>
                <w:rStyle w:val="Hyperlink"/>
                <w:noProof/>
                <w:lang w:val="pt-PT"/>
              </w:rPr>
              <w:t>Parte 3: Exibir Informações dos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BB13" w14:textId="5C166599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69" w:history="1">
            <w:r w:rsidRPr="000840E8">
              <w:rPr>
                <w:rStyle w:val="Hyperlink"/>
                <w:noProof/>
                <w:lang w:val="pt-PT"/>
              </w:rPr>
              <w:t>Passo 1: Exibir a tabela de roteamento no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95FA" w14:textId="2634ACEA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70" w:history="1">
            <w:r w:rsidRPr="000840E8">
              <w:rPr>
                <w:rStyle w:val="Hyperlink"/>
                <w:noProof/>
                <w:lang w:val="pt-PT"/>
              </w:rPr>
              <w:t>Passo 2: Exibir informações da interface no router 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7BFF" w14:textId="1284095D" w:rsidR="00F455A6" w:rsidRDefault="00F455A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69735471" w:history="1">
            <w:r w:rsidRPr="000840E8">
              <w:rPr>
                <w:rStyle w:val="Hyperlink"/>
                <w:noProof/>
                <w:lang w:val="pt-PT"/>
              </w:rPr>
              <w:t>Passo 3: Exibir uma lista resumida das interfaces no router 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1973" w14:textId="6E67DFA4" w:rsidR="00F455A6" w:rsidRDefault="00F455A6">
          <w:r>
            <w:rPr>
              <w:b/>
              <w:bCs/>
              <w:lang w:val="pt-BR"/>
            </w:rPr>
            <w:fldChar w:fldCharType="end"/>
          </w:r>
        </w:p>
      </w:sdtContent>
    </w:sdt>
    <w:p w14:paraId="5E42682B" w14:textId="6CE412A5" w:rsidR="00F455A6" w:rsidRPr="00F455A6" w:rsidRDefault="00F455A6">
      <w:pPr>
        <w:rPr>
          <w:rFonts w:ascii="Arial" w:hAnsi="Arial" w:cs="Arial"/>
          <w:bCs/>
          <w:iCs/>
          <w:sz w:val="28"/>
          <w:szCs w:val="28"/>
          <w:lang w:val="pt-PT"/>
        </w:rPr>
      </w:pPr>
      <w:r>
        <w:rPr>
          <w:b/>
          <w:i/>
          <w:lang w:val="pt-PT"/>
        </w:rPr>
        <w:br w:type="page"/>
      </w:r>
    </w:p>
    <w:p w14:paraId="74A63C5B" w14:textId="2BFB2EE2" w:rsidR="00FC34BC" w:rsidRPr="00F455A6" w:rsidRDefault="00000000">
      <w:pPr>
        <w:pStyle w:val="Ttulo2"/>
        <w:rPr>
          <w:b w:val="0"/>
          <w:i w:val="0"/>
          <w:lang w:val="pt-PT"/>
        </w:rPr>
      </w:pPr>
      <w:bookmarkStart w:id="0" w:name="_Toc169735458"/>
      <w:r w:rsidRPr="00F455A6">
        <w:rPr>
          <w:b w:val="0"/>
          <w:i w:val="0"/>
          <w:lang w:val="pt-PT"/>
        </w:rPr>
        <w:lastRenderedPageBreak/>
        <w:t>Relatório de Configuração de Rede</w:t>
      </w:r>
      <w:bookmarkEnd w:id="0"/>
    </w:p>
    <w:p w14:paraId="28665BC8" w14:textId="77777777" w:rsidR="00FC34BC" w:rsidRPr="00F455A6" w:rsidRDefault="00000000">
      <w:pPr>
        <w:pStyle w:val="Ttulo3"/>
        <w:rPr>
          <w:b w:val="0"/>
          <w:lang w:val="pt-PT"/>
        </w:rPr>
      </w:pPr>
      <w:bookmarkStart w:id="1" w:name="_Toc169735459"/>
      <w:r w:rsidRPr="00F455A6">
        <w:rPr>
          <w:b w:val="0"/>
          <w:lang w:val="pt-PT"/>
        </w:rPr>
        <w:t>Topologia e Tabela de Endereçamento</w:t>
      </w:r>
      <w:bookmarkEnd w:id="1"/>
    </w:p>
    <w:p w14:paraId="79DBD0B5" w14:textId="77777777" w:rsidR="00FC34BC" w:rsidRPr="00F455A6" w:rsidRDefault="00000000">
      <w:pPr>
        <w:pStyle w:val="Ttulo4"/>
        <w:rPr>
          <w:b w:val="0"/>
          <w:lang w:val="pt-PT"/>
        </w:rPr>
      </w:pPr>
      <w:r w:rsidRPr="00F455A6">
        <w:rPr>
          <w:b w:val="0"/>
          <w:lang w:val="pt-PT"/>
        </w:rPr>
        <w:t>Topologia</w:t>
      </w:r>
    </w:p>
    <w:p w14:paraId="00E2B3C8" w14:textId="77777777" w:rsidR="00FC34BC" w:rsidRPr="00F455A6" w:rsidRDefault="00000000">
      <w:pPr>
        <w:rPr>
          <w:lang w:val="pt-PT"/>
        </w:rPr>
      </w:pPr>
      <w:r w:rsidRPr="00F455A6">
        <w:rPr>
          <w:lang w:val="pt-PT"/>
        </w:rPr>
        <w:t>A rede a ser configurada inclui os seguintes dispositivos:</w:t>
      </w:r>
    </w:p>
    <w:p w14:paraId="1417B53C" w14:textId="77777777" w:rsidR="00FC34BC" w:rsidRDefault="00000000">
      <w:pPr>
        <w:numPr>
          <w:ilvl w:val="0"/>
          <w:numId w:val="1"/>
        </w:numPr>
      </w:pPr>
      <w:r>
        <w:t>1 Router (R1)</w:t>
      </w:r>
    </w:p>
    <w:p w14:paraId="6C906D67" w14:textId="77777777" w:rsidR="00FC34BC" w:rsidRDefault="00000000">
      <w:pPr>
        <w:numPr>
          <w:ilvl w:val="0"/>
          <w:numId w:val="1"/>
        </w:numPr>
      </w:pPr>
      <w:r>
        <w:t>1 Switch (S1)</w:t>
      </w:r>
    </w:p>
    <w:p w14:paraId="7BC1ED02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lang w:val="pt-PT"/>
        </w:rPr>
        <w:t>2 PCs (PC-A e PC-B)</w:t>
      </w:r>
    </w:p>
    <w:p w14:paraId="59AE4D34" w14:textId="77777777" w:rsidR="00FC34BC" w:rsidRDefault="00000000">
      <w:pPr>
        <w:pStyle w:val="Ttulo4"/>
        <w:rPr>
          <w:b w:val="0"/>
        </w:rPr>
      </w:pPr>
      <w:proofErr w:type="spellStart"/>
      <w:r>
        <w:rPr>
          <w:b w:val="0"/>
        </w:rPr>
        <w:t>Tabela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Endereçamento</w:t>
      </w:r>
      <w:proofErr w:type="spellEnd"/>
    </w:p>
    <w:p w14:paraId="55E7BD64" w14:textId="77777777" w:rsidR="00F455A6" w:rsidRPr="00F455A6" w:rsidRDefault="00F455A6" w:rsidP="00F455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631"/>
        <w:gridCol w:w="3339"/>
        <w:gridCol w:w="2696"/>
      </w:tblGrid>
      <w:tr w:rsidR="00FC34BC" w14:paraId="5F3DB295" w14:textId="77777777">
        <w:tc>
          <w:tcPr>
            <w:tcW w:w="0" w:type="auto"/>
          </w:tcPr>
          <w:p w14:paraId="0ED497E3" w14:textId="77777777" w:rsidR="00FC34BC" w:rsidRDefault="00000000">
            <w:pPr>
              <w:jc w:val="center"/>
            </w:pPr>
            <w:proofErr w:type="spellStart"/>
            <w:r>
              <w:t>Dispositivo</w:t>
            </w:r>
            <w:proofErr w:type="spellEnd"/>
          </w:p>
        </w:tc>
        <w:tc>
          <w:tcPr>
            <w:tcW w:w="0" w:type="auto"/>
          </w:tcPr>
          <w:p w14:paraId="0CD3AAB2" w14:textId="77777777" w:rsidR="00FC34BC" w:rsidRDefault="00000000">
            <w:pPr>
              <w:jc w:val="center"/>
            </w:pPr>
            <w:r>
              <w:t>Interface</w:t>
            </w:r>
          </w:p>
        </w:tc>
        <w:tc>
          <w:tcPr>
            <w:tcW w:w="0" w:type="auto"/>
          </w:tcPr>
          <w:p w14:paraId="2F48303A" w14:textId="77777777" w:rsidR="00FC34BC" w:rsidRDefault="00000000">
            <w:pPr>
              <w:jc w:val="center"/>
            </w:pPr>
            <w:r>
              <w:t xml:space="preserve">Endereço IP / </w:t>
            </w:r>
            <w:proofErr w:type="spellStart"/>
            <w:r>
              <w:t>Prefixo</w:t>
            </w:r>
            <w:proofErr w:type="spellEnd"/>
          </w:p>
        </w:tc>
        <w:tc>
          <w:tcPr>
            <w:tcW w:w="0" w:type="auto"/>
          </w:tcPr>
          <w:p w14:paraId="7F6EF86F" w14:textId="77777777" w:rsidR="00FC34BC" w:rsidRDefault="00000000">
            <w:pPr>
              <w:jc w:val="center"/>
            </w:pPr>
            <w:r>
              <w:t xml:space="preserve">Gateway </w:t>
            </w:r>
            <w:proofErr w:type="spellStart"/>
            <w:r>
              <w:t>Padrão</w:t>
            </w:r>
            <w:proofErr w:type="spellEnd"/>
          </w:p>
        </w:tc>
      </w:tr>
      <w:tr w:rsidR="00FC34BC" w14:paraId="7987EB45" w14:textId="77777777">
        <w:tc>
          <w:tcPr>
            <w:tcW w:w="0" w:type="auto"/>
          </w:tcPr>
          <w:p w14:paraId="5CF8EC7F" w14:textId="77777777" w:rsidR="00FC34BC" w:rsidRDefault="00000000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5495B354" w14:textId="77777777" w:rsidR="00FC34BC" w:rsidRDefault="00000000">
            <w:pPr>
              <w:jc w:val="center"/>
            </w:pPr>
            <w:r>
              <w:t>G0/0/0</w:t>
            </w:r>
          </w:p>
        </w:tc>
        <w:tc>
          <w:tcPr>
            <w:tcW w:w="0" w:type="auto"/>
          </w:tcPr>
          <w:p w14:paraId="0E0D8CA3" w14:textId="77777777" w:rsidR="00FC34BC" w:rsidRDefault="00000000">
            <w:pPr>
              <w:jc w:val="center"/>
            </w:pPr>
            <w:r>
              <w:t>192.168.0.1 /24</w:t>
            </w:r>
          </w:p>
        </w:tc>
        <w:tc>
          <w:tcPr>
            <w:tcW w:w="0" w:type="auto"/>
          </w:tcPr>
          <w:p w14:paraId="38D90B01" w14:textId="77777777" w:rsidR="00FC34BC" w:rsidRDefault="00000000">
            <w:pPr>
              <w:jc w:val="center"/>
            </w:pPr>
            <w:r>
              <w:t>N/A</w:t>
            </w:r>
          </w:p>
        </w:tc>
      </w:tr>
      <w:tr w:rsidR="00FC34BC" w14:paraId="1D0D2CCC" w14:textId="77777777">
        <w:tc>
          <w:tcPr>
            <w:tcW w:w="0" w:type="auto"/>
          </w:tcPr>
          <w:p w14:paraId="6E59A1F6" w14:textId="77777777" w:rsidR="00FC34BC" w:rsidRDefault="00000000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7FA749C8" w14:textId="77777777" w:rsidR="00FC34BC" w:rsidRDefault="00000000">
            <w:pPr>
              <w:jc w:val="center"/>
            </w:pPr>
            <w:r>
              <w:t>G0/0/1</w:t>
            </w:r>
          </w:p>
        </w:tc>
        <w:tc>
          <w:tcPr>
            <w:tcW w:w="0" w:type="auto"/>
          </w:tcPr>
          <w:p w14:paraId="4FC681C1" w14:textId="77777777" w:rsidR="00FC34BC" w:rsidRDefault="00000000">
            <w:pPr>
              <w:jc w:val="center"/>
            </w:pPr>
            <w:r>
              <w:t>192.168.1.1 /24</w:t>
            </w:r>
          </w:p>
        </w:tc>
        <w:tc>
          <w:tcPr>
            <w:tcW w:w="0" w:type="auto"/>
          </w:tcPr>
          <w:p w14:paraId="0D6CABF2" w14:textId="77777777" w:rsidR="00FC34BC" w:rsidRDefault="00000000">
            <w:pPr>
              <w:jc w:val="center"/>
            </w:pPr>
            <w:r>
              <w:t>N/A</w:t>
            </w:r>
          </w:p>
        </w:tc>
      </w:tr>
      <w:tr w:rsidR="00FC34BC" w14:paraId="0A53449D" w14:textId="77777777">
        <w:tc>
          <w:tcPr>
            <w:tcW w:w="0" w:type="auto"/>
          </w:tcPr>
          <w:p w14:paraId="1D7C4555" w14:textId="77777777" w:rsidR="00FC34BC" w:rsidRDefault="00000000">
            <w:pPr>
              <w:jc w:val="center"/>
            </w:pPr>
            <w:r>
              <w:t>S1</w:t>
            </w:r>
          </w:p>
        </w:tc>
        <w:tc>
          <w:tcPr>
            <w:tcW w:w="0" w:type="auto"/>
          </w:tcPr>
          <w:p w14:paraId="437CA2B3" w14:textId="77777777" w:rsidR="00FC34BC" w:rsidRDefault="00000000">
            <w:pPr>
              <w:jc w:val="center"/>
            </w:pPr>
            <w:r>
              <w:t>VLAN 1</w:t>
            </w:r>
          </w:p>
        </w:tc>
        <w:tc>
          <w:tcPr>
            <w:tcW w:w="0" w:type="auto"/>
          </w:tcPr>
          <w:p w14:paraId="1F7A782F" w14:textId="77777777" w:rsidR="00FC34BC" w:rsidRDefault="00000000">
            <w:pPr>
              <w:jc w:val="center"/>
            </w:pPr>
            <w:r>
              <w:t>192.168.1.2 /24</w:t>
            </w:r>
          </w:p>
        </w:tc>
        <w:tc>
          <w:tcPr>
            <w:tcW w:w="0" w:type="auto"/>
          </w:tcPr>
          <w:p w14:paraId="38615DAB" w14:textId="77777777" w:rsidR="00FC34BC" w:rsidRDefault="00000000">
            <w:pPr>
              <w:jc w:val="center"/>
            </w:pPr>
            <w:r>
              <w:t>192.168.1.1</w:t>
            </w:r>
          </w:p>
        </w:tc>
      </w:tr>
      <w:tr w:rsidR="00FC34BC" w14:paraId="439B5AB0" w14:textId="77777777">
        <w:tc>
          <w:tcPr>
            <w:tcW w:w="0" w:type="auto"/>
          </w:tcPr>
          <w:p w14:paraId="377BE632" w14:textId="77777777" w:rsidR="00FC34BC" w:rsidRDefault="00000000">
            <w:pPr>
              <w:jc w:val="center"/>
            </w:pPr>
            <w:r>
              <w:t>PC-A</w:t>
            </w:r>
          </w:p>
        </w:tc>
        <w:tc>
          <w:tcPr>
            <w:tcW w:w="0" w:type="auto"/>
          </w:tcPr>
          <w:p w14:paraId="273AD79E" w14:textId="77777777" w:rsidR="00FC34BC" w:rsidRDefault="00000000">
            <w:pPr>
              <w:jc w:val="center"/>
            </w:pPr>
            <w:r>
              <w:t>NIC</w:t>
            </w:r>
          </w:p>
        </w:tc>
        <w:tc>
          <w:tcPr>
            <w:tcW w:w="0" w:type="auto"/>
          </w:tcPr>
          <w:p w14:paraId="176E9EDE" w14:textId="77777777" w:rsidR="00FC34BC" w:rsidRDefault="00000000">
            <w:pPr>
              <w:jc w:val="center"/>
            </w:pPr>
            <w:r>
              <w:t>192.168.1.3 /24</w:t>
            </w:r>
          </w:p>
        </w:tc>
        <w:tc>
          <w:tcPr>
            <w:tcW w:w="0" w:type="auto"/>
          </w:tcPr>
          <w:p w14:paraId="09D175A8" w14:textId="77777777" w:rsidR="00FC34BC" w:rsidRDefault="00000000">
            <w:pPr>
              <w:jc w:val="center"/>
            </w:pPr>
            <w:r>
              <w:t>192.168.1.1</w:t>
            </w:r>
          </w:p>
        </w:tc>
      </w:tr>
      <w:tr w:rsidR="00FC34BC" w14:paraId="1BD2E9DF" w14:textId="77777777">
        <w:tc>
          <w:tcPr>
            <w:tcW w:w="0" w:type="auto"/>
          </w:tcPr>
          <w:p w14:paraId="39F2F5AB" w14:textId="77777777" w:rsidR="00FC34BC" w:rsidRDefault="00000000">
            <w:pPr>
              <w:jc w:val="center"/>
            </w:pPr>
            <w:r>
              <w:t>PC-B</w:t>
            </w:r>
          </w:p>
        </w:tc>
        <w:tc>
          <w:tcPr>
            <w:tcW w:w="0" w:type="auto"/>
          </w:tcPr>
          <w:p w14:paraId="38C771E5" w14:textId="77777777" w:rsidR="00FC34BC" w:rsidRDefault="00000000">
            <w:pPr>
              <w:jc w:val="center"/>
            </w:pPr>
            <w:r>
              <w:t>NIC</w:t>
            </w:r>
          </w:p>
        </w:tc>
        <w:tc>
          <w:tcPr>
            <w:tcW w:w="0" w:type="auto"/>
          </w:tcPr>
          <w:p w14:paraId="566930B0" w14:textId="77777777" w:rsidR="00FC34BC" w:rsidRDefault="00000000">
            <w:pPr>
              <w:jc w:val="center"/>
            </w:pPr>
            <w:r>
              <w:t>192.168.0.3 /24</w:t>
            </w:r>
          </w:p>
        </w:tc>
        <w:tc>
          <w:tcPr>
            <w:tcW w:w="0" w:type="auto"/>
          </w:tcPr>
          <w:p w14:paraId="1C7DA941" w14:textId="77777777" w:rsidR="00FC34BC" w:rsidRDefault="00000000">
            <w:pPr>
              <w:jc w:val="center"/>
            </w:pPr>
            <w:r>
              <w:t>192.168.0.1</w:t>
            </w:r>
          </w:p>
        </w:tc>
      </w:tr>
    </w:tbl>
    <w:p w14:paraId="65691154" w14:textId="77777777" w:rsidR="00F455A6" w:rsidRDefault="00F455A6">
      <w:pPr>
        <w:pStyle w:val="Ttulo2"/>
        <w:rPr>
          <w:b w:val="0"/>
          <w:i w:val="0"/>
          <w:lang w:val="pt-PT"/>
        </w:rPr>
      </w:pPr>
    </w:p>
    <w:p w14:paraId="1C5C42B4" w14:textId="77777777" w:rsidR="00F455A6" w:rsidRDefault="00F455A6">
      <w:pPr>
        <w:rPr>
          <w:rFonts w:ascii="Arial" w:hAnsi="Arial" w:cs="Arial"/>
          <w:bCs/>
          <w:iCs/>
          <w:sz w:val="28"/>
          <w:szCs w:val="28"/>
          <w:lang w:val="pt-PT"/>
        </w:rPr>
      </w:pPr>
      <w:r>
        <w:rPr>
          <w:b/>
          <w:i/>
          <w:lang w:val="pt-PT"/>
        </w:rPr>
        <w:br w:type="page"/>
      </w:r>
    </w:p>
    <w:p w14:paraId="0562DFE4" w14:textId="0ACAAD05" w:rsidR="00FC34BC" w:rsidRPr="00F455A6" w:rsidRDefault="00000000">
      <w:pPr>
        <w:pStyle w:val="Ttulo2"/>
        <w:rPr>
          <w:b w:val="0"/>
          <w:i w:val="0"/>
          <w:lang w:val="pt-PT"/>
        </w:rPr>
      </w:pPr>
      <w:bookmarkStart w:id="2" w:name="_Toc169735460"/>
      <w:r w:rsidRPr="00F455A6">
        <w:rPr>
          <w:b w:val="0"/>
          <w:i w:val="0"/>
          <w:lang w:val="pt-PT"/>
        </w:rPr>
        <w:lastRenderedPageBreak/>
        <w:t>Parte 1: Configurar a Topologia e Inicializar Dispositivos</w:t>
      </w:r>
      <w:bookmarkEnd w:id="2"/>
    </w:p>
    <w:p w14:paraId="3D33D311" w14:textId="77777777" w:rsidR="00FC34BC" w:rsidRPr="00F455A6" w:rsidRDefault="00000000">
      <w:pPr>
        <w:pStyle w:val="Ttulo3"/>
        <w:rPr>
          <w:b w:val="0"/>
          <w:lang w:val="pt-PT"/>
        </w:rPr>
      </w:pPr>
      <w:bookmarkStart w:id="3" w:name="_Toc169735461"/>
      <w:r w:rsidRPr="00F455A6">
        <w:rPr>
          <w:b w:val="0"/>
          <w:lang w:val="pt-PT"/>
        </w:rPr>
        <w:t>Passo 1: Conectar a rede conforme mostrado na topologia</w:t>
      </w:r>
      <w:bookmarkEnd w:id="3"/>
    </w:p>
    <w:p w14:paraId="08351795" w14:textId="77777777" w:rsidR="00FC34BC" w:rsidRPr="00F455A6" w:rsidRDefault="00000000">
      <w:pPr>
        <w:rPr>
          <w:lang w:val="pt-PT"/>
        </w:rPr>
      </w:pPr>
      <w:r w:rsidRPr="00F455A6">
        <w:rPr>
          <w:lang w:val="pt-PT"/>
        </w:rPr>
        <w:t>Conecte os dispositivos conforme mostrado no diagrama de topologia com os cabos apropriados:</w:t>
      </w:r>
    </w:p>
    <w:p w14:paraId="77D671E3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lang w:val="pt-PT"/>
        </w:rPr>
        <w:t>Conectar R1 (G0/0/0) a S1.</w:t>
      </w:r>
    </w:p>
    <w:p w14:paraId="78DC0B98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lang w:val="pt-PT"/>
        </w:rPr>
        <w:t>Conectar PC-A a S1.</w:t>
      </w:r>
    </w:p>
    <w:p w14:paraId="2CB5C96B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lang w:val="pt-PT"/>
        </w:rPr>
        <w:t>Conectar R1 (G0/0/1) a PC-B.</w:t>
      </w:r>
    </w:p>
    <w:p w14:paraId="54FCE9CF" w14:textId="77777777" w:rsidR="00FC34BC" w:rsidRPr="00F455A6" w:rsidRDefault="00000000">
      <w:pPr>
        <w:pStyle w:val="Ttulo3"/>
        <w:rPr>
          <w:b w:val="0"/>
          <w:lang w:val="pt-PT"/>
        </w:rPr>
      </w:pPr>
      <w:bookmarkStart w:id="4" w:name="_Toc169735462"/>
      <w:r w:rsidRPr="00F455A6">
        <w:rPr>
          <w:b w:val="0"/>
          <w:lang w:val="pt-PT"/>
        </w:rPr>
        <w:t>Passo 2: Inicializar e recarregar o router e o switch</w:t>
      </w:r>
      <w:bookmarkEnd w:id="4"/>
    </w:p>
    <w:p w14:paraId="05A27F2C" w14:textId="77777777" w:rsidR="00FC34BC" w:rsidRPr="00F455A6" w:rsidRDefault="00000000">
      <w:pPr>
        <w:rPr>
          <w:lang w:val="pt-PT"/>
        </w:rPr>
      </w:pPr>
      <w:r w:rsidRPr="00F455A6">
        <w:rPr>
          <w:lang w:val="pt-PT"/>
        </w:rPr>
        <w:t>Se houver configurações anteriores, inicialize e recarregue o router e o switch para suas configurações padrão.</w:t>
      </w:r>
    </w:p>
    <w:p w14:paraId="45F56DB6" w14:textId="4FCFE7DE" w:rsidR="00FC34BC" w:rsidRDefault="00FC34BC"/>
    <w:p w14:paraId="7E5FE0C1" w14:textId="77777777" w:rsidR="00F455A6" w:rsidRDefault="00F455A6">
      <w:pPr>
        <w:rPr>
          <w:rFonts w:ascii="Arial" w:hAnsi="Arial" w:cs="Arial"/>
          <w:bCs/>
          <w:iCs/>
          <w:sz w:val="28"/>
          <w:szCs w:val="28"/>
          <w:lang w:val="pt-PT"/>
        </w:rPr>
      </w:pPr>
      <w:r>
        <w:rPr>
          <w:b/>
          <w:i/>
          <w:lang w:val="pt-PT"/>
        </w:rPr>
        <w:br w:type="page"/>
      </w:r>
    </w:p>
    <w:p w14:paraId="737EB7D4" w14:textId="1A77BB79" w:rsidR="00FC34BC" w:rsidRPr="00F455A6" w:rsidRDefault="00000000">
      <w:pPr>
        <w:pStyle w:val="Ttulo2"/>
        <w:rPr>
          <w:b w:val="0"/>
          <w:i w:val="0"/>
          <w:lang w:val="pt-PT"/>
        </w:rPr>
      </w:pPr>
      <w:bookmarkStart w:id="5" w:name="_Toc169735463"/>
      <w:r w:rsidRPr="00F455A6">
        <w:rPr>
          <w:b w:val="0"/>
          <w:i w:val="0"/>
          <w:lang w:val="pt-PT"/>
        </w:rPr>
        <w:lastRenderedPageBreak/>
        <w:t>Parte 2: Configurar Dispositivos e Verificar Conectividade</w:t>
      </w:r>
      <w:bookmarkEnd w:id="5"/>
    </w:p>
    <w:p w14:paraId="5F5F429D" w14:textId="77777777" w:rsidR="00FC34BC" w:rsidRPr="00F455A6" w:rsidRDefault="00000000">
      <w:pPr>
        <w:pStyle w:val="Ttulo3"/>
        <w:rPr>
          <w:b w:val="0"/>
          <w:lang w:val="pt-PT"/>
        </w:rPr>
      </w:pPr>
      <w:bookmarkStart w:id="6" w:name="_Toc169735464"/>
      <w:r w:rsidRPr="00F455A6">
        <w:rPr>
          <w:b w:val="0"/>
          <w:lang w:val="pt-PT"/>
        </w:rPr>
        <w:t>Passo 1: Atribuir informações IP estáticas às interfaces dos PCs</w:t>
      </w:r>
      <w:bookmarkEnd w:id="6"/>
    </w:p>
    <w:p w14:paraId="648B71F3" w14:textId="77777777" w:rsidR="00FC34BC" w:rsidRDefault="00000000">
      <w:r>
        <w:t>Para PC-A:</w:t>
      </w:r>
    </w:p>
    <w:p w14:paraId="549F6D37" w14:textId="77777777" w:rsidR="00FC34BC" w:rsidRDefault="00000000">
      <w:pPr>
        <w:numPr>
          <w:ilvl w:val="0"/>
          <w:numId w:val="1"/>
        </w:numPr>
      </w:pPr>
      <w:r>
        <w:t>Endereço IP: 192.168.1.3</w:t>
      </w:r>
    </w:p>
    <w:p w14:paraId="032DAD14" w14:textId="77777777" w:rsidR="00FC34BC" w:rsidRDefault="00000000">
      <w:pPr>
        <w:numPr>
          <w:ilvl w:val="0"/>
          <w:numId w:val="1"/>
        </w:numPr>
      </w:pPr>
      <w:proofErr w:type="spellStart"/>
      <w:r>
        <w:t>Máscara</w:t>
      </w:r>
      <w:proofErr w:type="spellEnd"/>
      <w:r>
        <w:t xml:space="preserve"> de Sub-rede: 255.255.255.0</w:t>
      </w:r>
    </w:p>
    <w:p w14:paraId="0A55806E" w14:textId="77777777" w:rsidR="00FC34BC" w:rsidRDefault="00000000">
      <w:pPr>
        <w:numPr>
          <w:ilvl w:val="0"/>
          <w:numId w:val="1"/>
        </w:numPr>
      </w:pPr>
      <w:r>
        <w:t xml:space="preserve">Gateway </w:t>
      </w:r>
      <w:proofErr w:type="spellStart"/>
      <w:r>
        <w:t>Padrão</w:t>
      </w:r>
      <w:proofErr w:type="spellEnd"/>
      <w:r>
        <w:t>: 192.168.1.1</w:t>
      </w:r>
    </w:p>
    <w:p w14:paraId="0D2CBD3B" w14:textId="77777777" w:rsidR="00FC34BC" w:rsidRDefault="00000000">
      <w:r>
        <w:t>Para PC-B:</w:t>
      </w:r>
    </w:p>
    <w:p w14:paraId="08642C90" w14:textId="77777777" w:rsidR="00FC34BC" w:rsidRDefault="00000000">
      <w:pPr>
        <w:numPr>
          <w:ilvl w:val="0"/>
          <w:numId w:val="1"/>
        </w:numPr>
      </w:pPr>
      <w:r>
        <w:t>Endereço IP: 192.168.0.3</w:t>
      </w:r>
    </w:p>
    <w:p w14:paraId="060E3403" w14:textId="77777777" w:rsidR="00FC34BC" w:rsidRDefault="00000000">
      <w:pPr>
        <w:numPr>
          <w:ilvl w:val="0"/>
          <w:numId w:val="1"/>
        </w:numPr>
      </w:pPr>
      <w:proofErr w:type="spellStart"/>
      <w:r>
        <w:t>Máscara</w:t>
      </w:r>
      <w:proofErr w:type="spellEnd"/>
      <w:r>
        <w:t xml:space="preserve"> de Sub-rede: 255.255.255.0</w:t>
      </w:r>
    </w:p>
    <w:p w14:paraId="69EDFD4B" w14:textId="77777777" w:rsidR="00FC34BC" w:rsidRDefault="00000000">
      <w:pPr>
        <w:numPr>
          <w:ilvl w:val="0"/>
          <w:numId w:val="1"/>
        </w:numPr>
      </w:pPr>
      <w:r>
        <w:t xml:space="preserve">Gateway </w:t>
      </w:r>
      <w:proofErr w:type="spellStart"/>
      <w:r>
        <w:t>Padrão</w:t>
      </w:r>
      <w:proofErr w:type="spellEnd"/>
      <w:r>
        <w:t>: 192.168.0.1</w:t>
      </w:r>
    </w:p>
    <w:p w14:paraId="6A1B0941" w14:textId="77777777" w:rsidR="00FC34BC" w:rsidRPr="00F455A6" w:rsidRDefault="00000000">
      <w:pPr>
        <w:rPr>
          <w:lang w:val="pt-PT"/>
        </w:rPr>
      </w:pPr>
      <w:r w:rsidRPr="00F455A6">
        <w:rPr>
          <w:lang w:val="pt-PT"/>
        </w:rPr>
        <w:t>Após configurar os endereços IP nos PCs, execute um ping de PC-A para PC-B.</w:t>
      </w:r>
    </w:p>
    <w:p w14:paraId="2A3EE1D9" w14:textId="77777777" w:rsidR="00FC34BC" w:rsidRPr="00F455A6" w:rsidRDefault="00000000">
      <w:pPr>
        <w:pStyle w:val="Ttulo4"/>
        <w:rPr>
          <w:b w:val="0"/>
          <w:lang w:val="pt-PT"/>
        </w:rPr>
      </w:pPr>
      <w:r w:rsidRPr="00F455A6">
        <w:rPr>
          <w:b w:val="0"/>
          <w:lang w:val="pt-PT"/>
        </w:rPr>
        <w:t>Pergunta: Por que os pings não foram bem-sucedidos?</w:t>
      </w:r>
    </w:p>
    <w:p w14:paraId="496B1680" w14:textId="77777777" w:rsidR="00FC34BC" w:rsidRPr="00F455A6" w:rsidRDefault="00000000">
      <w:pPr>
        <w:rPr>
          <w:lang w:val="pt-PT"/>
        </w:rPr>
      </w:pPr>
      <w:r w:rsidRPr="00F455A6">
        <w:rPr>
          <w:b/>
          <w:lang w:val="pt-PT"/>
        </w:rPr>
        <w:t>Resposta:</w:t>
      </w:r>
      <w:r w:rsidRPr="00F455A6">
        <w:rPr>
          <w:lang w:val="pt-PT"/>
        </w:rPr>
        <w:t xml:space="preserve"> Os pings não foram bem-sucedidos porque ainda não configurámos o roteamento no router R1 para permitir a comunicação entre as redes 192.168.0.0/24 e 192.168.1.0/24.</w:t>
      </w:r>
    </w:p>
    <w:p w14:paraId="6E01A2D0" w14:textId="77777777" w:rsidR="00F455A6" w:rsidRDefault="00F455A6">
      <w:pPr>
        <w:rPr>
          <w:rFonts w:ascii="Arial" w:hAnsi="Arial" w:cs="Arial"/>
          <w:bCs/>
          <w:sz w:val="26"/>
          <w:szCs w:val="26"/>
          <w:lang w:val="pt-PT"/>
        </w:rPr>
      </w:pPr>
      <w:r>
        <w:rPr>
          <w:b/>
          <w:lang w:val="pt-PT"/>
        </w:rPr>
        <w:br w:type="page"/>
      </w:r>
    </w:p>
    <w:p w14:paraId="2C4B1015" w14:textId="11FB3A8B" w:rsidR="00FC34BC" w:rsidRPr="00F455A6" w:rsidRDefault="00000000">
      <w:pPr>
        <w:pStyle w:val="Ttulo3"/>
        <w:rPr>
          <w:b w:val="0"/>
          <w:lang w:val="pt-PT"/>
        </w:rPr>
      </w:pPr>
      <w:bookmarkStart w:id="7" w:name="_Toc169735465"/>
      <w:r w:rsidRPr="00F455A6">
        <w:rPr>
          <w:b w:val="0"/>
          <w:lang w:val="pt-PT"/>
        </w:rPr>
        <w:lastRenderedPageBreak/>
        <w:t>Passo 2: Configurar o router (R1)</w:t>
      </w:r>
      <w:bookmarkEnd w:id="7"/>
    </w:p>
    <w:p w14:paraId="56B4B877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Aceder ao router e entrar no modo EXEC privilegiado:</w:t>
      </w:r>
    </w:p>
    <w:p w14:paraId="6E1587F7" w14:textId="77777777" w:rsidR="00FC34BC" w:rsidRDefault="00000000">
      <w:pPr>
        <w:pStyle w:val="FencedCodeplaintext"/>
        <w:numPr>
          <w:ilvl w:val="0"/>
          <w:numId w:val="3"/>
        </w:numPr>
      </w:pPr>
      <w:r>
        <w:t>enable</w:t>
      </w:r>
    </w:p>
    <w:p w14:paraId="4B0E0DA9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Entrar no modo de configuração global:</w:t>
      </w:r>
    </w:p>
    <w:p w14:paraId="752EDAD7" w14:textId="77777777" w:rsidR="00FC34BC" w:rsidRDefault="00000000">
      <w:pPr>
        <w:pStyle w:val="FencedCodeplaintext"/>
        <w:numPr>
          <w:ilvl w:val="0"/>
          <w:numId w:val="3"/>
        </w:numPr>
      </w:pPr>
      <w:r>
        <w:t>configure terminal</w:t>
      </w:r>
    </w:p>
    <w:p w14:paraId="218E7121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Atribuir um nome ao router:</w:t>
      </w:r>
    </w:p>
    <w:p w14:paraId="7096BEC0" w14:textId="77777777" w:rsidR="00FC34BC" w:rsidRDefault="00000000">
      <w:pPr>
        <w:pStyle w:val="FencedCodeplaintext"/>
        <w:numPr>
          <w:ilvl w:val="0"/>
          <w:numId w:val="3"/>
        </w:numPr>
      </w:pPr>
      <w:r>
        <w:t>hostname R1</w:t>
      </w:r>
    </w:p>
    <w:p w14:paraId="6220BBB1" w14:textId="77777777" w:rsidR="00FC34BC" w:rsidRDefault="00000000">
      <w:pPr>
        <w:numPr>
          <w:ilvl w:val="0"/>
          <w:numId w:val="2"/>
        </w:numPr>
      </w:pPr>
      <w:proofErr w:type="spellStart"/>
      <w:r>
        <w:rPr>
          <w:b/>
        </w:rPr>
        <w:t>Desativar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busca</w:t>
      </w:r>
      <w:proofErr w:type="spellEnd"/>
      <w:r>
        <w:rPr>
          <w:b/>
        </w:rPr>
        <w:t xml:space="preserve"> DNS:</w:t>
      </w:r>
    </w:p>
    <w:p w14:paraId="1CCD5D87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0D89D0EC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Configurar a senha do modo EXEC privilegiado:</w:t>
      </w:r>
    </w:p>
    <w:p w14:paraId="7B20AF25" w14:textId="77777777" w:rsidR="00FC34BC" w:rsidRDefault="00000000">
      <w:pPr>
        <w:pStyle w:val="FencedCodeplaintext"/>
        <w:numPr>
          <w:ilvl w:val="0"/>
          <w:numId w:val="3"/>
        </w:numPr>
      </w:pPr>
      <w:r>
        <w:t>enable secret class</w:t>
      </w:r>
    </w:p>
    <w:p w14:paraId="2FEC0E3C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Configurar a senha do console:</w:t>
      </w:r>
    </w:p>
    <w:p w14:paraId="0DEAEDF0" w14:textId="77777777" w:rsidR="00FC34BC" w:rsidRDefault="00000000">
      <w:pPr>
        <w:pStyle w:val="FencedCodeplaintext"/>
        <w:numPr>
          <w:ilvl w:val="0"/>
          <w:numId w:val="3"/>
        </w:numPr>
      </w:pPr>
      <w:r>
        <w:t>line console 0</w:t>
      </w:r>
      <w:r>
        <w:br/>
        <w:t>password cisco</w:t>
      </w:r>
      <w:r>
        <w:br/>
        <w:t>login</w:t>
      </w:r>
    </w:p>
    <w:p w14:paraId="08B6D760" w14:textId="77777777" w:rsidR="00FC34BC" w:rsidRDefault="00000000">
      <w:pPr>
        <w:numPr>
          <w:ilvl w:val="0"/>
          <w:numId w:val="2"/>
        </w:numPr>
      </w:pPr>
      <w:proofErr w:type="spellStart"/>
      <w:r>
        <w:rPr>
          <w:b/>
        </w:rPr>
        <w:t>Configurar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senha</w:t>
      </w:r>
      <w:proofErr w:type="spellEnd"/>
      <w:r>
        <w:rPr>
          <w:b/>
        </w:rPr>
        <w:t xml:space="preserve"> VTY:</w:t>
      </w:r>
    </w:p>
    <w:p w14:paraId="6971206A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  <w:r>
        <w:br/>
        <w:t>password cisco</w:t>
      </w:r>
      <w:r>
        <w:br/>
        <w:t>login</w:t>
      </w:r>
    </w:p>
    <w:p w14:paraId="33F57899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Criptografar senhas em texto claro:</w:t>
      </w:r>
    </w:p>
    <w:p w14:paraId="6B20433F" w14:textId="77777777" w:rsidR="00FC34BC" w:rsidRDefault="00000000">
      <w:pPr>
        <w:pStyle w:val="FencedCodeplaintext"/>
        <w:numPr>
          <w:ilvl w:val="0"/>
          <w:numId w:val="3"/>
        </w:numPr>
      </w:pPr>
      <w:r>
        <w:t>service password-encryption</w:t>
      </w:r>
    </w:p>
    <w:p w14:paraId="4FC0B488" w14:textId="77777777" w:rsidR="00FC34BC" w:rsidRDefault="00000000">
      <w:pPr>
        <w:numPr>
          <w:ilvl w:val="0"/>
          <w:numId w:val="2"/>
        </w:numPr>
      </w:pPr>
      <w:proofErr w:type="spellStart"/>
      <w:r>
        <w:rPr>
          <w:b/>
        </w:rPr>
        <w:t>Criar</w:t>
      </w:r>
      <w:proofErr w:type="spellEnd"/>
      <w:r>
        <w:rPr>
          <w:b/>
        </w:rPr>
        <w:t xml:space="preserve"> um banner:</w:t>
      </w:r>
    </w:p>
    <w:p w14:paraId="2EDAADEF" w14:textId="77777777" w:rsidR="00FC34BC" w:rsidRDefault="00000000">
      <w:pPr>
        <w:pStyle w:val="FencedCodeplaintext"/>
        <w:numPr>
          <w:ilvl w:val="0"/>
          <w:numId w:val="3"/>
        </w:numPr>
      </w:pPr>
      <w:r w:rsidRPr="00F455A6">
        <w:rPr>
          <w:lang w:val="pt-PT"/>
        </w:rPr>
        <w:t xml:space="preserve">banner motd # Acesso não autorizado é proibido! </w:t>
      </w:r>
      <w:r>
        <w:t>#</w:t>
      </w:r>
    </w:p>
    <w:p w14:paraId="164F6C37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Configurar as interfaces e ativá-las:</w:t>
      </w:r>
    </w:p>
    <w:p w14:paraId="7FF72AE8" w14:textId="77777777" w:rsidR="00FC34BC" w:rsidRDefault="00000000">
      <w:pPr>
        <w:pStyle w:val="FencedCodeplaintext"/>
        <w:numPr>
          <w:ilvl w:val="0"/>
          <w:numId w:val="3"/>
        </w:numPr>
      </w:pPr>
      <w:r>
        <w:t>interface GigabitEthernet0/0/0</w:t>
      </w:r>
      <w:r>
        <w:br/>
        <w:t xml:space="preserve">description </w:t>
      </w:r>
      <w:proofErr w:type="spellStart"/>
      <w:r>
        <w:t>Ligação</w:t>
      </w:r>
      <w:proofErr w:type="spellEnd"/>
      <w:r>
        <w:t xml:space="preserve"> a PC-B</w:t>
      </w:r>
      <w:r>
        <w:br/>
      </w:r>
      <w:proofErr w:type="spellStart"/>
      <w:r>
        <w:t>ip</w:t>
      </w:r>
      <w:proofErr w:type="spellEnd"/>
      <w:r>
        <w:t xml:space="preserve"> address 192.168.0.1 255.255.255.0</w:t>
      </w:r>
      <w:r>
        <w:br/>
        <w:t>no shutdown</w:t>
      </w:r>
      <w:r>
        <w:br/>
        <w:t>exit</w:t>
      </w:r>
    </w:p>
    <w:p w14:paraId="4835F793" w14:textId="77777777" w:rsidR="00FC34BC" w:rsidRDefault="00000000">
      <w:pPr>
        <w:pStyle w:val="FencedCodeplaintext"/>
        <w:numPr>
          <w:ilvl w:val="0"/>
          <w:numId w:val="3"/>
        </w:numPr>
      </w:pPr>
      <w:r>
        <w:t>interface GigabitEthernet0/0/1</w:t>
      </w:r>
      <w:r>
        <w:br/>
        <w:t xml:space="preserve">description </w:t>
      </w:r>
      <w:proofErr w:type="spellStart"/>
      <w:r>
        <w:t>Ligação</w:t>
      </w:r>
      <w:proofErr w:type="spellEnd"/>
      <w:r>
        <w:t xml:space="preserve"> a S1</w:t>
      </w:r>
      <w:r>
        <w:br/>
      </w:r>
      <w:proofErr w:type="spellStart"/>
      <w:r>
        <w:t>ip</w:t>
      </w:r>
      <w:proofErr w:type="spellEnd"/>
      <w:r>
        <w:t xml:space="preserve"> address 192.168.1.1 255.255.255.0</w:t>
      </w:r>
      <w:r>
        <w:br/>
        <w:t>no shutdown</w:t>
      </w:r>
      <w:r>
        <w:br/>
        <w:t>exit</w:t>
      </w:r>
    </w:p>
    <w:p w14:paraId="59678E74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Guardar a configuração em execução:</w:t>
      </w:r>
    </w:p>
    <w:p w14:paraId="74D0DFFD" w14:textId="77777777" w:rsidR="00FC34BC" w:rsidRDefault="00000000">
      <w:pPr>
        <w:pStyle w:val="FencedCodeplaintext"/>
        <w:numPr>
          <w:ilvl w:val="0"/>
          <w:numId w:val="3"/>
        </w:numPr>
      </w:pPr>
      <w:r>
        <w:t>copy running-config startup-config</w:t>
      </w:r>
    </w:p>
    <w:p w14:paraId="0C2DE3AD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Configurar o relógio no router (opcional):</w:t>
      </w:r>
    </w:p>
    <w:p w14:paraId="57841393" w14:textId="77777777" w:rsidR="00FC34BC" w:rsidRDefault="00000000">
      <w:pPr>
        <w:pStyle w:val="FencedCodeplaintext"/>
        <w:numPr>
          <w:ilvl w:val="0"/>
          <w:numId w:val="3"/>
        </w:numPr>
      </w:pPr>
      <w:r>
        <w:lastRenderedPageBreak/>
        <w:t>clock set 12:00:00 20 JUN 2024</w:t>
      </w:r>
    </w:p>
    <w:p w14:paraId="2A97D5EA" w14:textId="77777777" w:rsidR="00F455A6" w:rsidRDefault="00F455A6">
      <w:pPr>
        <w:rPr>
          <w:rFonts w:ascii="Arial" w:hAnsi="Arial" w:cs="Arial"/>
          <w:bCs/>
          <w:sz w:val="26"/>
          <w:szCs w:val="26"/>
          <w:lang w:val="pt-PT"/>
        </w:rPr>
      </w:pPr>
      <w:r>
        <w:rPr>
          <w:b/>
          <w:lang w:val="pt-PT"/>
        </w:rPr>
        <w:br w:type="page"/>
      </w:r>
    </w:p>
    <w:p w14:paraId="00EFE34B" w14:textId="5918E1B6" w:rsidR="00FC34BC" w:rsidRPr="00F455A6" w:rsidRDefault="00000000">
      <w:pPr>
        <w:pStyle w:val="Ttulo3"/>
        <w:rPr>
          <w:b w:val="0"/>
          <w:lang w:val="pt-PT"/>
        </w:rPr>
      </w:pPr>
      <w:bookmarkStart w:id="8" w:name="_Toc169735466"/>
      <w:r w:rsidRPr="00F455A6">
        <w:rPr>
          <w:b w:val="0"/>
          <w:lang w:val="pt-PT"/>
        </w:rPr>
        <w:lastRenderedPageBreak/>
        <w:t>Passo 3: Configurar o switch (S1)</w:t>
      </w:r>
      <w:bookmarkEnd w:id="8"/>
    </w:p>
    <w:p w14:paraId="0DEF7583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Aceder ao switch e entrar no modo EXEC privilegiado:</w:t>
      </w:r>
    </w:p>
    <w:p w14:paraId="367BDE16" w14:textId="77777777" w:rsidR="00FC34BC" w:rsidRDefault="00000000">
      <w:pPr>
        <w:pStyle w:val="FencedCodeplaintext"/>
        <w:numPr>
          <w:ilvl w:val="0"/>
          <w:numId w:val="3"/>
        </w:numPr>
      </w:pPr>
      <w:r>
        <w:t>enable</w:t>
      </w:r>
    </w:p>
    <w:p w14:paraId="4903B983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Entrar no modo de configuração global:</w:t>
      </w:r>
    </w:p>
    <w:p w14:paraId="2EF0ABB6" w14:textId="77777777" w:rsidR="00FC34BC" w:rsidRDefault="00000000">
      <w:pPr>
        <w:pStyle w:val="FencedCodeplaintext"/>
        <w:numPr>
          <w:ilvl w:val="0"/>
          <w:numId w:val="3"/>
        </w:numPr>
      </w:pPr>
      <w:r>
        <w:t>configure terminal</w:t>
      </w:r>
    </w:p>
    <w:p w14:paraId="61F825C7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Atribuir um nome ao switch:</w:t>
      </w:r>
    </w:p>
    <w:p w14:paraId="07CE3A22" w14:textId="77777777" w:rsidR="00FC34BC" w:rsidRDefault="00000000">
      <w:pPr>
        <w:pStyle w:val="FencedCodeplaintext"/>
        <w:numPr>
          <w:ilvl w:val="0"/>
          <w:numId w:val="3"/>
        </w:numPr>
      </w:pPr>
      <w:r>
        <w:t>hostname S1</w:t>
      </w:r>
    </w:p>
    <w:p w14:paraId="0D98E0FA" w14:textId="77777777" w:rsidR="00FC34BC" w:rsidRDefault="00000000">
      <w:pPr>
        <w:numPr>
          <w:ilvl w:val="0"/>
          <w:numId w:val="2"/>
        </w:numPr>
      </w:pPr>
      <w:proofErr w:type="spellStart"/>
      <w:r>
        <w:rPr>
          <w:b/>
        </w:rPr>
        <w:t>Desativar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busca</w:t>
      </w:r>
      <w:proofErr w:type="spellEnd"/>
      <w:r>
        <w:rPr>
          <w:b/>
        </w:rPr>
        <w:t xml:space="preserve"> DNS:</w:t>
      </w:r>
    </w:p>
    <w:p w14:paraId="3CFB9A42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1B599BBD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Configurar a senha do modo EXEC privilegiado:</w:t>
      </w:r>
    </w:p>
    <w:p w14:paraId="57B85941" w14:textId="77777777" w:rsidR="00FC34BC" w:rsidRDefault="00000000">
      <w:pPr>
        <w:pStyle w:val="FencedCodeplaintext"/>
        <w:numPr>
          <w:ilvl w:val="0"/>
          <w:numId w:val="3"/>
        </w:numPr>
      </w:pPr>
      <w:r>
        <w:t>enable secret class</w:t>
      </w:r>
    </w:p>
    <w:p w14:paraId="56450A46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Configurar a senha do console:</w:t>
      </w:r>
    </w:p>
    <w:p w14:paraId="31A7FC58" w14:textId="77777777" w:rsidR="00FC34BC" w:rsidRDefault="00000000">
      <w:pPr>
        <w:pStyle w:val="FencedCodeplaintext"/>
        <w:numPr>
          <w:ilvl w:val="0"/>
          <w:numId w:val="3"/>
        </w:numPr>
      </w:pPr>
      <w:r>
        <w:t>line console 0</w:t>
      </w:r>
      <w:r>
        <w:br/>
        <w:t>password cisco</w:t>
      </w:r>
      <w:r>
        <w:br/>
        <w:t>login</w:t>
      </w:r>
    </w:p>
    <w:p w14:paraId="14887870" w14:textId="77777777" w:rsidR="00FC34BC" w:rsidRDefault="00000000">
      <w:pPr>
        <w:numPr>
          <w:ilvl w:val="0"/>
          <w:numId w:val="2"/>
        </w:numPr>
      </w:pPr>
      <w:proofErr w:type="spellStart"/>
      <w:r>
        <w:rPr>
          <w:b/>
        </w:rPr>
        <w:t>Configurar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senha</w:t>
      </w:r>
      <w:proofErr w:type="spellEnd"/>
      <w:r>
        <w:rPr>
          <w:b/>
        </w:rPr>
        <w:t xml:space="preserve"> VTY:</w:t>
      </w:r>
    </w:p>
    <w:p w14:paraId="52812A91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  <w:r>
        <w:br/>
        <w:t>password cisco</w:t>
      </w:r>
      <w:r>
        <w:br/>
        <w:t>login</w:t>
      </w:r>
    </w:p>
    <w:p w14:paraId="404ADA43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Criptografar senhas em texto claro:</w:t>
      </w:r>
    </w:p>
    <w:p w14:paraId="12A41129" w14:textId="77777777" w:rsidR="00FC34BC" w:rsidRDefault="00000000">
      <w:pPr>
        <w:pStyle w:val="FencedCodeplaintext"/>
        <w:numPr>
          <w:ilvl w:val="0"/>
          <w:numId w:val="3"/>
        </w:numPr>
      </w:pPr>
      <w:r>
        <w:t>service password-encryption</w:t>
      </w:r>
    </w:p>
    <w:p w14:paraId="3B331D0C" w14:textId="77777777" w:rsidR="00FC34BC" w:rsidRDefault="00000000">
      <w:pPr>
        <w:numPr>
          <w:ilvl w:val="0"/>
          <w:numId w:val="2"/>
        </w:numPr>
      </w:pPr>
      <w:proofErr w:type="spellStart"/>
      <w:r>
        <w:rPr>
          <w:b/>
        </w:rPr>
        <w:t>Criar</w:t>
      </w:r>
      <w:proofErr w:type="spellEnd"/>
      <w:r>
        <w:rPr>
          <w:b/>
        </w:rPr>
        <w:t xml:space="preserve"> um banner:</w:t>
      </w:r>
    </w:p>
    <w:p w14:paraId="32EE3651" w14:textId="77777777" w:rsidR="00FC34BC" w:rsidRDefault="00000000">
      <w:pPr>
        <w:pStyle w:val="FencedCodeplaintext"/>
        <w:numPr>
          <w:ilvl w:val="0"/>
          <w:numId w:val="3"/>
        </w:numPr>
      </w:pPr>
      <w:r w:rsidRPr="00F455A6">
        <w:rPr>
          <w:lang w:val="pt-PT"/>
        </w:rPr>
        <w:t xml:space="preserve">banner motd # Acesso não autorizado é proibido! </w:t>
      </w:r>
      <w:r>
        <w:t>#</w:t>
      </w:r>
    </w:p>
    <w:p w14:paraId="77A69CE9" w14:textId="77777777" w:rsidR="00FC34BC" w:rsidRDefault="00000000">
      <w:pPr>
        <w:numPr>
          <w:ilvl w:val="0"/>
          <w:numId w:val="2"/>
        </w:numPr>
      </w:pPr>
      <w:proofErr w:type="spellStart"/>
      <w:r>
        <w:rPr>
          <w:b/>
        </w:rPr>
        <w:t>Configurar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interface VLAN 1:</w:t>
      </w:r>
    </w:p>
    <w:p w14:paraId="4DDE8E87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interface </w:t>
      </w:r>
      <w:proofErr w:type="spellStart"/>
      <w:r>
        <w:t>vlan</w:t>
      </w:r>
      <w:proofErr w:type="spellEnd"/>
      <w:r>
        <w:t xml:space="preserve"> 1</w:t>
      </w:r>
      <w:r>
        <w:br/>
      </w:r>
      <w:proofErr w:type="spellStart"/>
      <w:r>
        <w:t>ip</w:t>
      </w:r>
      <w:proofErr w:type="spellEnd"/>
      <w:r>
        <w:t xml:space="preserve"> address 192.168.1.2 255.255.255.0</w:t>
      </w:r>
      <w:r>
        <w:br/>
        <w:t>no shutdown</w:t>
      </w:r>
      <w:r>
        <w:br/>
        <w:t>exit</w:t>
      </w:r>
    </w:p>
    <w:p w14:paraId="6E0EC2DB" w14:textId="77777777" w:rsidR="00FC34BC" w:rsidRDefault="00000000">
      <w:pPr>
        <w:numPr>
          <w:ilvl w:val="0"/>
          <w:numId w:val="2"/>
        </w:numPr>
      </w:pPr>
      <w:proofErr w:type="spellStart"/>
      <w:r>
        <w:rPr>
          <w:b/>
        </w:rPr>
        <w:t>Configurar</w:t>
      </w:r>
      <w:proofErr w:type="spellEnd"/>
      <w:r>
        <w:rPr>
          <w:b/>
        </w:rPr>
        <w:t xml:space="preserve"> o gateway </w:t>
      </w:r>
      <w:proofErr w:type="spellStart"/>
      <w:r>
        <w:rPr>
          <w:b/>
        </w:rPr>
        <w:t>padrão</w:t>
      </w:r>
      <w:proofErr w:type="spellEnd"/>
      <w:r>
        <w:rPr>
          <w:b/>
        </w:rPr>
        <w:t>:</w:t>
      </w:r>
    </w:p>
    <w:p w14:paraId="47564864" w14:textId="77777777" w:rsidR="00FC34BC" w:rsidRDefault="00000000">
      <w:pPr>
        <w:pStyle w:val="FencedCodeplaintext"/>
        <w:numPr>
          <w:ilvl w:val="0"/>
          <w:numId w:val="3"/>
        </w:numPr>
      </w:pPr>
      <w:proofErr w:type="spellStart"/>
      <w:r>
        <w:t>ip</w:t>
      </w:r>
      <w:proofErr w:type="spellEnd"/>
      <w:r>
        <w:t xml:space="preserve"> default-gateway 192.168.1.1</w:t>
      </w:r>
    </w:p>
    <w:p w14:paraId="5423EF7B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Guardar a configuração em execução:</w:t>
      </w:r>
    </w:p>
    <w:p w14:paraId="01A722A5" w14:textId="77777777" w:rsidR="00FC34BC" w:rsidRDefault="00000000">
      <w:pPr>
        <w:pStyle w:val="FencedCodeplaintext"/>
        <w:numPr>
          <w:ilvl w:val="0"/>
          <w:numId w:val="3"/>
        </w:numPr>
      </w:pPr>
      <w:r>
        <w:t>copy running-config startup-config</w:t>
      </w:r>
    </w:p>
    <w:p w14:paraId="0B220885" w14:textId="77777777" w:rsidR="00F455A6" w:rsidRDefault="00F455A6">
      <w:pPr>
        <w:rPr>
          <w:rFonts w:ascii="Arial" w:hAnsi="Arial" w:cs="Arial"/>
          <w:bCs/>
          <w:sz w:val="26"/>
          <w:szCs w:val="26"/>
          <w:lang w:val="pt-PT"/>
        </w:rPr>
      </w:pPr>
      <w:r>
        <w:rPr>
          <w:b/>
          <w:lang w:val="pt-PT"/>
        </w:rPr>
        <w:br w:type="page"/>
      </w:r>
    </w:p>
    <w:p w14:paraId="03E8C912" w14:textId="1DF640D6" w:rsidR="00FC34BC" w:rsidRPr="00F455A6" w:rsidRDefault="00000000">
      <w:pPr>
        <w:pStyle w:val="Ttulo3"/>
        <w:rPr>
          <w:b w:val="0"/>
          <w:lang w:val="pt-PT"/>
        </w:rPr>
      </w:pPr>
      <w:bookmarkStart w:id="9" w:name="_Toc169735467"/>
      <w:r w:rsidRPr="00F455A6">
        <w:rPr>
          <w:b w:val="0"/>
          <w:lang w:val="pt-PT"/>
        </w:rPr>
        <w:lastRenderedPageBreak/>
        <w:t>Passo 4: Verificar a conectividade de ponta a ponta</w:t>
      </w:r>
      <w:bookmarkEnd w:id="9"/>
    </w:p>
    <w:p w14:paraId="147662B4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Executar ping de PC-A para PC-B:</w:t>
      </w:r>
    </w:p>
    <w:p w14:paraId="1CB543FB" w14:textId="77777777" w:rsidR="00FC34BC" w:rsidRDefault="00000000">
      <w:pPr>
        <w:pStyle w:val="FencedCodeplaintext"/>
        <w:numPr>
          <w:ilvl w:val="0"/>
          <w:numId w:val="3"/>
        </w:numPr>
      </w:pPr>
      <w:r>
        <w:t>ping 192.168.0.3</w:t>
      </w:r>
    </w:p>
    <w:p w14:paraId="70FDAB4F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Executar ping de S1 para PC-B:</w:t>
      </w:r>
    </w:p>
    <w:p w14:paraId="4EA1F1C8" w14:textId="77777777" w:rsidR="00FC34BC" w:rsidRDefault="00000000">
      <w:pPr>
        <w:pStyle w:val="FencedCodeplaintext"/>
        <w:numPr>
          <w:ilvl w:val="0"/>
          <w:numId w:val="3"/>
        </w:numPr>
      </w:pPr>
      <w:r>
        <w:t>ping 192.168.0.3</w:t>
      </w:r>
    </w:p>
    <w:p w14:paraId="35C557B4" w14:textId="77777777" w:rsidR="00FC34BC" w:rsidRPr="00F455A6" w:rsidRDefault="00000000">
      <w:pPr>
        <w:rPr>
          <w:lang w:val="pt-PT"/>
        </w:rPr>
      </w:pPr>
      <w:r w:rsidRPr="00F455A6">
        <w:rPr>
          <w:lang w:val="pt-PT"/>
        </w:rPr>
        <w:t>Todos os pings devem ser bem-sucedidos se as configurações estiverem corretas.</w:t>
      </w:r>
    </w:p>
    <w:p w14:paraId="6EC26A42" w14:textId="19AE366B" w:rsidR="00FC34BC" w:rsidRDefault="00FC34BC"/>
    <w:p w14:paraId="50D515B2" w14:textId="77777777" w:rsidR="00F455A6" w:rsidRDefault="00F455A6">
      <w:pPr>
        <w:rPr>
          <w:rFonts w:ascii="Arial" w:hAnsi="Arial" w:cs="Arial"/>
          <w:bCs/>
          <w:iCs/>
          <w:sz w:val="28"/>
          <w:szCs w:val="28"/>
          <w:lang w:val="pt-PT"/>
        </w:rPr>
      </w:pPr>
      <w:r>
        <w:rPr>
          <w:b/>
          <w:i/>
          <w:lang w:val="pt-PT"/>
        </w:rPr>
        <w:br w:type="page"/>
      </w:r>
    </w:p>
    <w:p w14:paraId="337345F6" w14:textId="3F3E371C" w:rsidR="00FC34BC" w:rsidRPr="00F455A6" w:rsidRDefault="00000000">
      <w:pPr>
        <w:pStyle w:val="Ttulo2"/>
        <w:rPr>
          <w:b w:val="0"/>
          <w:i w:val="0"/>
          <w:lang w:val="pt-PT"/>
        </w:rPr>
      </w:pPr>
      <w:bookmarkStart w:id="10" w:name="_Toc169735468"/>
      <w:r w:rsidRPr="00F455A6">
        <w:rPr>
          <w:b w:val="0"/>
          <w:i w:val="0"/>
          <w:lang w:val="pt-PT"/>
        </w:rPr>
        <w:lastRenderedPageBreak/>
        <w:t>Parte 3: Exibir Informações dos Dispositivos</w:t>
      </w:r>
      <w:bookmarkEnd w:id="10"/>
    </w:p>
    <w:p w14:paraId="684FBC11" w14:textId="77777777" w:rsidR="00FC34BC" w:rsidRPr="00F455A6" w:rsidRDefault="00000000">
      <w:pPr>
        <w:pStyle w:val="Ttulo3"/>
        <w:rPr>
          <w:b w:val="0"/>
          <w:lang w:val="pt-PT"/>
        </w:rPr>
      </w:pPr>
      <w:bookmarkStart w:id="11" w:name="_Toc169735469"/>
      <w:r w:rsidRPr="00F455A6">
        <w:rPr>
          <w:b w:val="0"/>
          <w:lang w:val="pt-PT"/>
        </w:rPr>
        <w:t>Passo 1: Exibir a tabela de roteamento no router</w:t>
      </w:r>
      <w:bookmarkEnd w:id="11"/>
    </w:p>
    <w:p w14:paraId="55EEBFE0" w14:textId="77777777" w:rsidR="00FC34BC" w:rsidRPr="00F455A6" w:rsidRDefault="00000000">
      <w:pPr>
        <w:numPr>
          <w:ilvl w:val="0"/>
          <w:numId w:val="2"/>
        </w:numPr>
        <w:rPr>
          <w:lang w:val="pt-PT"/>
        </w:rPr>
      </w:pPr>
      <w:r w:rsidRPr="00F455A6">
        <w:rPr>
          <w:b/>
          <w:lang w:val="pt-PT"/>
        </w:rPr>
        <w:t>Exibir a tabela de roteamento em R1:</w:t>
      </w:r>
    </w:p>
    <w:p w14:paraId="4343DD33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1D89CBCA" w14:textId="77777777" w:rsidR="00FC34BC" w:rsidRDefault="00000000">
      <w:pPr>
        <w:pStyle w:val="Ttulo4"/>
        <w:rPr>
          <w:b w:val="0"/>
        </w:rPr>
      </w:pPr>
      <w:proofErr w:type="spellStart"/>
      <w:r>
        <w:rPr>
          <w:b w:val="0"/>
        </w:rPr>
        <w:t>Perguntas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Respostas</w:t>
      </w:r>
      <w:proofErr w:type="spellEnd"/>
      <w:r>
        <w:rPr>
          <w:b w:val="0"/>
        </w:rPr>
        <w:t>:</w:t>
      </w:r>
    </w:p>
    <w:p w14:paraId="4A5BCB31" w14:textId="77777777" w:rsidR="00FC34BC" w:rsidRPr="00F455A6" w:rsidRDefault="00000000">
      <w:pPr>
        <w:rPr>
          <w:lang w:val="pt-PT"/>
        </w:rPr>
      </w:pPr>
      <w:r w:rsidRPr="00F455A6">
        <w:rPr>
          <w:b/>
          <w:lang w:val="pt-PT"/>
        </w:rPr>
        <w:t>Qual código é usado na tabela de roteamento para indicar uma rede diretamente conectada?</w:t>
      </w:r>
    </w:p>
    <w:p w14:paraId="3E8EE33A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b/>
          <w:lang w:val="pt-PT"/>
        </w:rPr>
        <w:t>Resposta:</w:t>
      </w:r>
      <w:r w:rsidRPr="00F455A6">
        <w:rPr>
          <w:lang w:val="pt-PT"/>
        </w:rPr>
        <w:t xml:space="preserve"> O código utilizado é "C".</w:t>
      </w:r>
    </w:p>
    <w:p w14:paraId="0AB00C67" w14:textId="77777777" w:rsidR="00FC34BC" w:rsidRPr="00F455A6" w:rsidRDefault="00000000">
      <w:pPr>
        <w:rPr>
          <w:lang w:val="pt-PT"/>
        </w:rPr>
      </w:pPr>
      <w:r w:rsidRPr="00F455A6">
        <w:rPr>
          <w:b/>
          <w:lang w:val="pt-PT"/>
        </w:rPr>
        <w:t>Quantas entradas de rota estão codificadas com um código C na tabela de roteamento?</w:t>
      </w:r>
    </w:p>
    <w:p w14:paraId="1ED88737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b/>
          <w:lang w:val="pt-PT"/>
        </w:rPr>
        <w:t>Resposta:</w:t>
      </w:r>
      <w:r w:rsidRPr="00F455A6">
        <w:rPr>
          <w:lang w:val="pt-PT"/>
        </w:rPr>
        <w:t xml:space="preserve"> Devem haver duas entradas de rota codificadas com o código "C", uma para a rede 192.168.0.0/24 e outra para a rede 192.168.1.0/24.</w:t>
      </w:r>
    </w:p>
    <w:p w14:paraId="73C7FA81" w14:textId="77777777" w:rsidR="00FC34BC" w:rsidRPr="00F455A6" w:rsidRDefault="00000000">
      <w:pPr>
        <w:rPr>
          <w:lang w:val="pt-PT"/>
        </w:rPr>
      </w:pPr>
      <w:r w:rsidRPr="00F455A6">
        <w:rPr>
          <w:b/>
          <w:lang w:val="pt-PT"/>
        </w:rPr>
        <w:t>Que tipos de interface estão associados às rotas codificadas com C?</w:t>
      </w:r>
    </w:p>
    <w:p w14:paraId="59E22989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b/>
          <w:lang w:val="pt-PT"/>
        </w:rPr>
        <w:t>Resposta:</w:t>
      </w:r>
      <w:r w:rsidRPr="00F455A6">
        <w:rPr>
          <w:lang w:val="pt-PT"/>
        </w:rPr>
        <w:t xml:space="preserve"> As interfaces associadas são GigabitEthernet0/0/0 e GigabitEthernet0/0/1.</w:t>
      </w:r>
    </w:p>
    <w:p w14:paraId="54606494" w14:textId="77777777" w:rsidR="00FC34BC" w:rsidRPr="00F455A6" w:rsidRDefault="00000000">
      <w:pPr>
        <w:pStyle w:val="Ttulo3"/>
        <w:rPr>
          <w:b w:val="0"/>
          <w:lang w:val="pt-PT"/>
        </w:rPr>
      </w:pPr>
      <w:bookmarkStart w:id="12" w:name="_Toc169735470"/>
      <w:r w:rsidRPr="00F455A6">
        <w:rPr>
          <w:b w:val="0"/>
          <w:lang w:val="pt-PT"/>
        </w:rPr>
        <w:t>Passo 2: Exibir informações da interface no router R1</w:t>
      </w:r>
      <w:bookmarkEnd w:id="12"/>
    </w:p>
    <w:p w14:paraId="10FF6C9E" w14:textId="77777777" w:rsidR="00FC34BC" w:rsidRPr="00F455A6" w:rsidRDefault="00000000">
      <w:pPr>
        <w:numPr>
          <w:ilvl w:val="0"/>
          <w:numId w:val="4"/>
        </w:numPr>
        <w:rPr>
          <w:lang w:val="pt-PT"/>
        </w:rPr>
      </w:pPr>
      <w:r w:rsidRPr="00F455A6">
        <w:rPr>
          <w:b/>
          <w:lang w:val="pt-PT"/>
        </w:rPr>
        <w:t>Exibir informações da interface G0/0/1:</w:t>
      </w:r>
    </w:p>
    <w:p w14:paraId="31F69DA0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interface GigabitEthernet0/0/1</w:t>
      </w:r>
    </w:p>
    <w:p w14:paraId="5D09CDC1" w14:textId="77777777" w:rsidR="00FC34BC" w:rsidRDefault="00000000">
      <w:pPr>
        <w:pStyle w:val="Ttulo4"/>
        <w:rPr>
          <w:b w:val="0"/>
        </w:rPr>
      </w:pPr>
      <w:proofErr w:type="spellStart"/>
      <w:r>
        <w:rPr>
          <w:b w:val="0"/>
        </w:rPr>
        <w:t>Perguntas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Respostas</w:t>
      </w:r>
      <w:proofErr w:type="spellEnd"/>
      <w:r>
        <w:rPr>
          <w:b w:val="0"/>
        </w:rPr>
        <w:t>:</w:t>
      </w:r>
    </w:p>
    <w:p w14:paraId="5C273BA7" w14:textId="77777777" w:rsidR="00FC34BC" w:rsidRPr="00F455A6" w:rsidRDefault="00000000">
      <w:pPr>
        <w:rPr>
          <w:lang w:val="pt-PT"/>
        </w:rPr>
      </w:pPr>
      <w:r w:rsidRPr="00F455A6">
        <w:rPr>
          <w:b/>
          <w:lang w:val="pt-PT"/>
        </w:rPr>
        <w:t>Qual é o status operacional da interface G0/0/1?</w:t>
      </w:r>
    </w:p>
    <w:p w14:paraId="68286E00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b/>
          <w:lang w:val="pt-PT"/>
        </w:rPr>
        <w:t>Resposta:</w:t>
      </w:r>
      <w:r w:rsidRPr="00F455A6">
        <w:rPr>
          <w:lang w:val="pt-PT"/>
        </w:rPr>
        <w:t xml:space="preserve"> O status deve ser "up" e "up" (Linha protocolar ativa).</w:t>
      </w:r>
    </w:p>
    <w:p w14:paraId="7210EB43" w14:textId="77777777" w:rsidR="00FC34BC" w:rsidRPr="00F455A6" w:rsidRDefault="00000000">
      <w:pPr>
        <w:rPr>
          <w:lang w:val="pt-PT"/>
        </w:rPr>
      </w:pPr>
      <w:r w:rsidRPr="00F455A6">
        <w:rPr>
          <w:b/>
          <w:lang w:val="pt-PT"/>
        </w:rPr>
        <w:t>Qual é o endereço de Controle de Acesso de Mídia (MAC) da interface G0/0/1?</w:t>
      </w:r>
    </w:p>
    <w:p w14:paraId="0E1E4D73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b/>
          <w:lang w:val="pt-PT"/>
        </w:rPr>
        <w:t>Resposta:</w:t>
      </w:r>
      <w:r w:rsidRPr="00F455A6">
        <w:rPr>
          <w:lang w:val="pt-PT"/>
        </w:rPr>
        <w:t xml:space="preserve"> O endereço MAC é exibido na saída do comando "show ip interface".</w:t>
      </w:r>
    </w:p>
    <w:p w14:paraId="3B8DDBAA" w14:textId="77777777" w:rsidR="00FC34BC" w:rsidRPr="00F455A6" w:rsidRDefault="00000000">
      <w:pPr>
        <w:rPr>
          <w:lang w:val="pt-PT"/>
        </w:rPr>
      </w:pPr>
      <w:r w:rsidRPr="00F455A6">
        <w:rPr>
          <w:b/>
          <w:lang w:val="pt-PT"/>
        </w:rPr>
        <w:t>Como o endereço IP é exibido neste comando?</w:t>
      </w:r>
    </w:p>
    <w:p w14:paraId="4C30ED03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b/>
          <w:lang w:val="pt-PT"/>
        </w:rPr>
        <w:t>Resposta:</w:t>
      </w:r>
      <w:r w:rsidRPr="00F455A6">
        <w:rPr>
          <w:lang w:val="pt-PT"/>
        </w:rPr>
        <w:t xml:space="preserve"> O endereço IP é exibido juntamente com a máscara de sub-rede configurada.</w:t>
      </w:r>
    </w:p>
    <w:p w14:paraId="0C016748" w14:textId="77777777" w:rsidR="00FC34BC" w:rsidRPr="00F455A6" w:rsidRDefault="00000000">
      <w:pPr>
        <w:pStyle w:val="Ttulo3"/>
        <w:rPr>
          <w:b w:val="0"/>
          <w:lang w:val="pt-PT"/>
        </w:rPr>
      </w:pPr>
      <w:bookmarkStart w:id="13" w:name="_Toc169735471"/>
      <w:r w:rsidRPr="00F455A6">
        <w:rPr>
          <w:b w:val="0"/>
          <w:lang w:val="pt-PT"/>
        </w:rPr>
        <w:t>Passo 3: Exibir uma lista resumida das interfaces no router e switch</w:t>
      </w:r>
      <w:bookmarkEnd w:id="13"/>
    </w:p>
    <w:p w14:paraId="2CE3EACE" w14:textId="77777777" w:rsidR="00FC34BC" w:rsidRPr="00F455A6" w:rsidRDefault="00000000">
      <w:pPr>
        <w:numPr>
          <w:ilvl w:val="0"/>
          <w:numId w:val="5"/>
        </w:numPr>
        <w:rPr>
          <w:lang w:val="pt-PT"/>
        </w:rPr>
      </w:pPr>
      <w:r w:rsidRPr="00F455A6">
        <w:rPr>
          <w:b/>
          <w:lang w:val="pt-PT"/>
        </w:rPr>
        <w:t>Exibir uma lista resumida das interfaces em R1:</w:t>
      </w:r>
    </w:p>
    <w:p w14:paraId="3EB3BCC6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105DCCE7" w14:textId="77777777" w:rsidR="00FC34BC" w:rsidRPr="00F455A6" w:rsidRDefault="00000000">
      <w:pPr>
        <w:numPr>
          <w:ilvl w:val="0"/>
          <w:numId w:val="5"/>
        </w:numPr>
        <w:rPr>
          <w:lang w:val="pt-PT"/>
        </w:rPr>
      </w:pPr>
      <w:r w:rsidRPr="00F455A6">
        <w:rPr>
          <w:b/>
          <w:lang w:val="pt-PT"/>
        </w:rPr>
        <w:t>Exibir uma lista resumida das interfaces em S1:</w:t>
      </w:r>
    </w:p>
    <w:p w14:paraId="798A6CA4" w14:textId="77777777" w:rsidR="00FC34BC" w:rsidRDefault="00000000">
      <w:pPr>
        <w:pStyle w:val="FencedCodeplaintext"/>
        <w:numPr>
          <w:ilvl w:val="0"/>
          <w:numId w:val="3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49B71E67" w14:textId="77777777" w:rsidR="00F455A6" w:rsidRDefault="00F455A6">
      <w:pPr>
        <w:rPr>
          <w:bCs/>
          <w:sz w:val="28"/>
          <w:szCs w:val="28"/>
        </w:rPr>
      </w:pPr>
      <w:r>
        <w:rPr>
          <w:b/>
        </w:rPr>
        <w:br w:type="page"/>
      </w:r>
    </w:p>
    <w:p w14:paraId="4E76CEA8" w14:textId="4B6A57CD" w:rsidR="00FC34BC" w:rsidRPr="00F455A6" w:rsidRDefault="00000000">
      <w:pPr>
        <w:pStyle w:val="Ttulo4"/>
        <w:rPr>
          <w:b w:val="0"/>
          <w:lang w:val="pt-PT"/>
        </w:rPr>
      </w:pPr>
      <w:r w:rsidRPr="00F455A6">
        <w:rPr>
          <w:b w:val="0"/>
          <w:lang w:val="pt-PT"/>
        </w:rPr>
        <w:lastRenderedPageBreak/>
        <w:t>Perguntas de Reflexão:</w:t>
      </w:r>
    </w:p>
    <w:p w14:paraId="209C248C" w14:textId="190EE072" w:rsidR="00FC34BC" w:rsidRPr="00F455A6" w:rsidRDefault="00000000">
      <w:pPr>
        <w:rPr>
          <w:lang w:val="pt-PT"/>
        </w:rPr>
      </w:pPr>
      <w:r w:rsidRPr="00F455A6">
        <w:rPr>
          <w:lang w:val="pt-PT"/>
        </w:rPr>
        <w:t>**Se</w:t>
      </w:r>
      <w:r w:rsidR="00F455A6" w:rsidRPr="00F455A6">
        <w:rPr>
          <w:lang w:val="pt-PT"/>
        </w:rPr>
        <w:t xml:space="preserve"> </w:t>
      </w:r>
      <w:r w:rsidRPr="00F455A6">
        <w:rPr>
          <w:lang w:val="pt-PT"/>
        </w:rPr>
        <w:t>as interfaces do router listadas no comando "show ip interface brief" não estiverem "up" e "up", o que pode estar errado?**</w:t>
      </w:r>
    </w:p>
    <w:p w14:paraId="2132D778" w14:textId="77777777" w:rsidR="00FC34BC" w:rsidRPr="00F455A6" w:rsidRDefault="00000000">
      <w:pPr>
        <w:numPr>
          <w:ilvl w:val="0"/>
          <w:numId w:val="1"/>
        </w:numPr>
        <w:rPr>
          <w:lang w:val="pt-PT"/>
        </w:rPr>
      </w:pPr>
      <w:r w:rsidRPr="00F455A6">
        <w:rPr>
          <w:b/>
          <w:lang w:val="pt-PT"/>
        </w:rPr>
        <w:t>Resposta:</w:t>
      </w:r>
      <w:r w:rsidRPr="00F455A6">
        <w:rPr>
          <w:lang w:val="pt-PT"/>
        </w:rPr>
        <w:t xml:space="preserve"> Isso pode indicar que as interfaces não estão configuradas corretamente, ou que os cabos não estão conectados, ou ainda que as interfaces estão desligadas administrativamente.</w:t>
      </w:r>
    </w:p>
    <w:sectPr w:rsidR="00FC34BC" w:rsidRPr="00F455A6" w:rsidSect="00F455A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FF2EB" w14:textId="77777777" w:rsidR="00BA7A95" w:rsidRDefault="00BA7A95" w:rsidP="00F455A6">
      <w:pPr>
        <w:spacing w:after="0"/>
      </w:pPr>
      <w:r>
        <w:separator/>
      </w:r>
    </w:p>
  </w:endnote>
  <w:endnote w:type="continuationSeparator" w:id="0">
    <w:p w14:paraId="0587D3F4" w14:textId="77777777" w:rsidR="00BA7A95" w:rsidRDefault="00BA7A95" w:rsidP="00F45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EB84" w14:textId="2D033616" w:rsidR="00F455A6" w:rsidRDefault="00F455A6">
    <w:pPr>
      <w:pStyle w:val="Rodap"/>
    </w:pPr>
    <w:r>
      <w:rPr>
        <w:noProof/>
      </w:rPr>
      <w:pict w14:anchorId="6A400A34">
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  <w:lang w:val="pt-PT"/>
                    </w:rPr>
                    <w:alias w:val="Data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 'de' MMMM 'de' yyyy"/>
                      <w:lid w:val="pt-BR"/>
                      <w:storeMappedDataAs w:val="dateTime"/>
                      <w:calendar w:val="gregorian"/>
                    </w:date>
                  </w:sdtPr>
                  <w:sdtContent>
                    <w:p w14:paraId="43A061DB" w14:textId="567B4D95" w:rsidR="00F455A6" w:rsidRPr="00F455A6" w:rsidRDefault="00F455A6">
                      <w:pPr>
                        <w:jc w:val="right"/>
                        <w:rPr>
                          <w:color w:val="7F7F7F" w:themeColor="text1" w:themeTint="80"/>
                          <w:lang w:val="pt-PT"/>
                        </w:rPr>
                      </w:pPr>
                      <w:r w:rsidRPr="00F455A6">
                        <w:rPr>
                          <w:color w:val="7F7F7F" w:themeColor="text1" w:themeTint="80"/>
                          <w:lang w:val="pt-PT"/>
                        </w:rPr>
                        <w:t>Comunicação de Dados e Redes I</w:t>
                      </w:r>
                    </w:p>
                  </w:sdtContent>
                </w:sdt>
                <w:p w14:paraId="7AD6D43D" w14:textId="77777777" w:rsidR="00F455A6" w:rsidRPr="00F455A6" w:rsidRDefault="00F455A6">
                  <w:pPr>
                    <w:jc w:val="right"/>
                    <w:rPr>
                      <w:color w:val="808080" w:themeColor="background1" w:themeShade="80"/>
                      <w:lang w:val="pt-PT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663ECAC6">
        <v:rect id="Retângulo 40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74410E72" w14:textId="77777777" w:rsidR="00F455A6" w:rsidRDefault="00F455A6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 w:themeColor="background1"/>
                    <w:sz w:val="28"/>
                    <w:szCs w:val="28"/>
                    <w:lang w:val="pt-BR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60ABC" w14:textId="77777777" w:rsidR="00BA7A95" w:rsidRDefault="00BA7A95" w:rsidP="00F455A6">
      <w:pPr>
        <w:spacing w:after="0"/>
      </w:pPr>
      <w:r>
        <w:separator/>
      </w:r>
    </w:p>
  </w:footnote>
  <w:footnote w:type="continuationSeparator" w:id="0">
    <w:p w14:paraId="72C65BA2" w14:textId="77777777" w:rsidR="00BA7A95" w:rsidRDefault="00BA7A95" w:rsidP="00F455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4FAE1" w14:textId="6F3C40B9" w:rsidR="00F455A6" w:rsidRDefault="00F455A6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BF18745" wp14:editId="746CF242">
          <wp:simplePos x="0" y="0"/>
          <wp:positionH relativeFrom="column">
            <wp:posOffset>5124450</wp:posOffset>
          </wp:positionH>
          <wp:positionV relativeFrom="paragraph">
            <wp:posOffset>-154305</wp:posOffset>
          </wp:positionV>
          <wp:extent cx="1028700" cy="415170"/>
          <wp:effectExtent l="0" t="0" r="0" b="0"/>
          <wp:wrapNone/>
          <wp:docPr id="230383569" name="Imagem 1" descr="Instituto Politécnico da Maia - IPMA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Politécnico da Maia - IPMA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1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Gonçalo Garrido – A038702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664FA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9647E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2643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560D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9468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709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54F1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5021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3AB5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7626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C14B4">
      <w:start w:val="1"/>
      <w:numFmt w:val="decimal"/>
      <w:lvlText w:val=""/>
      <w:lvlJc w:val="left"/>
    </w:lvl>
    <w:lvl w:ilvl="2" w:tplc="9D38E61E">
      <w:start w:val="1"/>
      <w:numFmt w:val="decimal"/>
      <w:lvlText w:val=""/>
      <w:lvlJc w:val="left"/>
    </w:lvl>
    <w:lvl w:ilvl="3" w:tplc="8BA6D56C">
      <w:start w:val="1"/>
      <w:numFmt w:val="decimal"/>
      <w:lvlText w:val=""/>
      <w:lvlJc w:val="left"/>
    </w:lvl>
    <w:lvl w:ilvl="4" w:tplc="279AA48A">
      <w:start w:val="1"/>
      <w:numFmt w:val="decimal"/>
      <w:lvlText w:val=""/>
      <w:lvlJc w:val="left"/>
    </w:lvl>
    <w:lvl w:ilvl="5" w:tplc="ED6E3688">
      <w:start w:val="1"/>
      <w:numFmt w:val="decimal"/>
      <w:lvlText w:val=""/>
      <w:lvlJc w:val="left"/>
    </w:lvl>
    <w:lvl w:ilvl="6" w:tplc="7BAA97E2">
      <w:start w:val="1"/>
      <w:numFmt w:val="decimal"/>
      <w:lvlText w:val=""/>
      <w:lvlJc w:val="left"/>
    </w:lvl>
    <w:lvl w:ilvl="7" w:tplc="33A48330">
      <w:start w:val="1"/>
      <w:numFmt w:val="decimal"/>
      <w:lvlText w:val=""/>
      <w:lvlJc w:val="left"/>
    </w:lvl>
    <w:lvl w:ilvl="8" w:tplc="72325DA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436AE1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A72120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6E1BA6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1CFDCE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74EFCC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5484C8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74F6E0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4E9FF8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18A8E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72E8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66D38">
      <w:start w:val="1"/>
      <w:numFmt w:val="decimal"/>
      <w:lvlText w:val=""/>
      <w:lvlJc w:val="left"/>
    </w:lvl>
    <w:lvl w:ilvl="2" w:tplc="72C214BE">
      <w:start w:val="1"/>
      <w:numFmt w:val="decimal"/>
      <w:lvlText w:val=""/>
      <w:lvlJc w:val="left"/>
    </w:lvl>
    <w:lvl w:ilvl="3" w:tplc="27F2D84A">
      <w:start w:val="1"/>
      <w:numFmt w:val="decimal"/>
      <w:lvlText w:val=""/>
      <w:lvlJc w:val="left"/>
    </w:lvl>
    <w:lvl w:ilvl="4" w:tplc="3872C4BE">
      <w:start w:val="1"/>
      <w:numFmt w:val="decimal"/>
      <w:lvlText w:val=""/>
      <w:lvlJc w:val="left"/>
    </w:lvl>
    <w:lvl w:ilvl="5" w:tplc="603C5834">
      <w:start w:val="1"/>
      <w:numFmt w:val="decimal"/>
      <w:lvlText w:val=""/>
      <w:lvlJc w:val="left"/>
    </w:lvl>
    <w:lvl w:ilvl="6" w:tplc="14CAC7F4">
      <w:start w:val="1"/>
      <w:numFmt w:val="decimal"/>
      <w:lvlText w:val=""/>
      <w:lvlJc w:val="left"/>
    </w:lvl>
    <w:lvl w:ilvl="7" w:tplc="816EF844">
      <w:start w:val="1"/>
      <w:numFmt w:val="decimal"/>
      <w:lvlText w:val=""/>
      <w:lvlJc w:val="left"/>
    </w:lvl>
    <w:lvl w:ilvl="8" w:tplc="E1EEF43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A622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04658">
      <w:start w:val="1"/>
      <w:numFmt w:val="decimal"/>
      <w:lvlText w:val=""/>
      <w:lvlJc w:val="left"/>
    </w:lvl>
    <w:lvl w:ilvl="2" w:tplc="00C62386">
      <w:start w:val="1"/>
      <w:numFmt w:val="decimal"/>
      <w:lvlText w:val=""/>
      <w:lvlJc w:val="left"/>
    </w:lvl>
    <w:lvl w:ilvl="3" w:tplc="1E1EBE08">
      <w:start w:val="1"/>
      <w:numFmt w:val="decimal"/>
      <w:lvlText w:val=""/>
      <w:lvlJc w:val="left"/>
    </w:lvl>
    <w:lvl w:ilvl="4" w:tplc="ADFAEE98">
      <w:start w:val="1"/>
      <w:numFmt w:val="decimal"/>
      <w:lvlText w:val=""/>
      <w:lvlJc w:val="left"/>
    </w:lvl>
    <w:lvl w:ilvl="5" w:tplc="FAE27A1C">
      <w:start w:val="1"/>
      <w:numFmt w:val="decimal"/>
      <w:lvlText w:val=""/>
      <w:lvlJc w:val="left"/>
    </w:lvl>
    <w:lvl w:ilvl="6" w:tplc="EF30CAB6">
      <w:start w:val="1"/>
      <w:numFmt w:val="decimal"/>
      <w:lvlText w:val=""/>
      <w:lvlJc w:val="left"/>
    </w:lvl>
    <w:lvl w:ilvl="7" w:tplc="60E25682">
      <w:start w:val="1"/>
      <w:numFmt w:val="decimal"/>
      <w:lvlText w:val=""/>
      <w:lvlJc w:val="left"/>
    </w:lvl>
    <w:lvl w:ilvl="8" w:tplc="45FEAAEE">
      <w:start w:val="1"/>
      <w:numFmt w:val="decimal"/>
      <w:lvlText w:val=""/>
      <w:lvlJc w:val="left"/>
    </w:lvl>
  </w:abstractNum>
  <w:num w:numId="1" w16cid:durableId="284315453">
    <w:abstractNumId w:val="0"/>
  </w:num>
  <w:num w:numId="2" w16cid:durableId="1969317558">
    <w:abstractNumId w:val="1"/>
  </w:num>
  <w:num w:numId="3" w16cid:durableId="1845588470">
    <w:abstractNumId w:val="2"/>
  </w:num>
  <w:num w:numId="4" w16cid:durableId="1210999101">
    <w:abstractNumId w:val="3"/>
  </w:num>
  <w:num w:numId="5" w16cid:durableId="138248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4BC"/>
    <w:rsid w:val="00BA7A95"/>
    <w:rsid w:val="00D2251F"/>
    <w:rsid w:val="00F455A6"/>
    <w:rsid w:val="00FC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,"/>
  <w:listSeparator w:val=";"/>
  <w14:docId w14:val="0D2ABA51"/>
  <w15:docId w15:val="{5755EDC6-C317-434C-BA03-6CAA65C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Ttulo1">
    <w:name w:val="heading 1"/>
    <w:basedOn w:val="Normal"/>
    <w:next w:val="Normal"/>
    <w:link w:val="Ttulo1Char"/>
    <w:uiPriority w:val="9"/>
    <w:qFormat/>
    <w:rsid w:val="00F4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ncedCodeplaintext">
    <w:name w:val="FencedCode.plaintext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F455A6"/>
    <w:pPr>
      <w:spacing w:after="0"/>
    </w:pPr>
    <w:rPr>
      <w:rFonts w:asciiTheme="minorHAnsi" w:eastAsiaTheme="minorEastAsia" w:hAnsiTheme="minorHAnsi" w:cstheme="minorBidi"/>
      <w:lang w:val="pt-PT"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455A6"/>
    <w:rPr>
      <w:rFonts w:asciiTheme="minorHAnsi" w:eastAsiaTheme="minorEastAsia" w:hAnsiTheme="minorHAnsi" w:cstheme="minorBidi"/>
      <w:lang w:val="pt-PT" w:eastAsia="pt-PT"/>
    </w:rPr>
  </w:style>
  <w:style w:type="paragraph" w:styleId="Cabealho">
    <w:name w:val="header"/>
    <w:basedOn w:val="Normal"/>
    <w:link w:val="CabealhoChar"/>
    <w:uiPriority w:val="99"/>
    <w:unhideWhenUsed/>
    <w:rsid w:val="00F455A6"/>
    <w:pPr>
      <w:tabs>
        <w:tab w:val="center" w:pos="4513"/>
        <w:tab w:val="right" w:pos="9026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455A6"/>
  </w:style>
  <w:style w:type="paragraph" w:styleId="Rodap">
    <w:name w:val="footer"/>
    <w:basedOn w:val="Normal"/>
    <w:link w:val="RodapChar"/>
    <w:uiPriority w:val="99"/>
    <w:unhideWhenUsed/>
    <w:rsid w:val="00F455A6"/>
    <w:pPr>
      <w:tabs>
        <w:tab w:val="center" w:pos="4513"/>
        <w:tab w:val="right" w:pos="9026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455A6"/>
  </w:style>
  <w:style w:type="character" w:customStyle="1" w:styleId="Ttulo1Char">
    <w:name w:val="Título 1 Char"/>
    <w:basedOn w:val="Fontepargpadro"/>
    <w:link w:val="Ttulo1"/>
    <w:uiPriority w:val="9"/>
    <w:rsid w:val="00F455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5A6"/>
    <w:pPr>
      <w:spacing w:line="259" w:lineRule="auto"/>
      <w:outlineLvl w:val="9"/>
    </w:pPr>
    <w:rPr>
      <w:lang w:val="pt-PT" w:eastAsia="pt-PT"/>
    </w:rPr>
  </w:style>
  <w:style w:type="paragraph" w:styleId="Sumrio2">
    <w:name w:val="toc 2"/>
    <w:basedOn w:val="Normal"/>
    <w:next w:val="Normal"/>
    <w:autoRedefine/>
    <w:uiPriority w:val="39"/>
    <w:unhideWhenUsed/>
    <w:rsid w:val="00F455A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455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455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Comunicação de Dados e Redes 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C8A2D1-62F3-4D90-971B-73ADFE9C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1088</Words>
  <Characters>5878</Characters>
  <Application>Microsoft Office Word</Application>
  <DocSecurity>0</DocSecurity>
  <Lines>48</Lines>
  <Paragraphs>13</Paragraphs>
  <ScaleCrop>false</ScaleCrop>
  <Company>20 de Junho de 2024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Configuração de Rede</dc:title>
  <dc:subject>Gonçalo Garrido – A038702</dc:subject>
  <cp:lastModifiedBy>Gonçalo Garrido</cp:lastModifiedBy>
  <cp:revision>1</cp:revision>
  <dcterms:created xsi:type="dcterms:W3CDTF">2024-06-19T23:19:00Z</dcterms:created>
  <dcterms:modified xsi:type="dcterms:W3CDTF">2024-06-19T23:25:00Z</dcterms:modified>
</cp:coreProperties>
</file>